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C2ED" w14:textId="77777777" w:rsidR="00451484" w:rsidRDefault="00451484" w:rsidP="004E1278">
      <w:pPr>
        <w:jc w:val="center"/>
        <w:rPr>
          <w:rFonts w:asciiTheme="minorHAnsi" w:eastAsia="Times New Roman" w:hAnsiTheme="minorHAnsi" w:cstheme="minorHAnsi"/>
          <w:b/>
          <w:color w:val="auto"/>
          <w:lang w:val="de-DE" w:eastAsia="he-IL" w:bidi="he-IL"/>
        </w:rPr>
      </w:pPr>
    </w:p>
    <w:p w14:paraId="7C655160" w14:textId="77777777" w:rsidR="002934F3" w:rsidRDefault="002934F3" w:rsidP="000B6BB6">
      <w:pPr>
        <w:jc w:val="center"/>
        <w:rPr>
          <w:rFonts w:asciiTheme="minorHAnsi" w:hAnsiTheme="minorHAnsi" w:cstheme="minorHAnsi"/>
          <w:color w:val="auto"/>
          <w:sz w:val="20"/>
          <w:szCs w:val="20"/>
        </w:rPr>
      </w:pPr>
    </w:p>
    <w:p w14:paraId="55EFC25D" w14:textId="62FFD055" w:rsidR="00567E33" w:rsidRPr="008A64AE" w:rsidRDefault="008A64AE" w:rsidP="006B2A92">
      <w:pPr>
        <w:pBdr>
          <w:top w:val="threeDEmboss" w:sz="18" w:space="1" w:color="auto"/>
        </w:pBdr>
        <w:tabs>
          <w:tab w:val="left" w:pos="4260"/>
        </w:tabs>
        <w:jc w:val="center"/>
        <w:rPr>
          <w:rFonts w:asciiTheme="minorHAnsi" w:hAnsiTheme="minorHAnsi" w:cstheme="minorHAnsi"/>
          <w:bCs/>
          <w:noProof/>
          <w:color w:val="auto"/>
          <w:sz w:val="22"/>
          <w:szCs w:val="22"/>
        </w:rPr>
      </w:pPr>
      <w:r w:rsidRPr="008A64AE">
        <w:rPr>
          <w:rFonts w:asciiTheme="minorHAnsi" w:eastAsia="Arial Unicode MS" w:hAnsiTheme="minorHAnsi" w:cstheme="minorHAnsi"/>
          <w:bCs/>
          <w:i/>
          <w:color w:val="auto"/>
          <w:sz w:val="22"/>
          <w:szCs w:val="22"/>
          <w:lang w:val="en-GB"/>
        </w:rPr>
        <w:t>Having</w:t>
      </w:r>
      <w:r w:rsidR="003F6D17">
        <w:rPr>
          <w:rFonts w:asciiTheme="minorHAnsi" w:eastAsia="Arial Unicode MS" w:hAnsiTheme="minorHAnsi" w:cstheme="minorHAnsi"/>
          <w:bCs/>
          <w:i/>
          <w:color w:val="auto"/>
          <w:sz w:val="22"/>
          <w:szCs w:val="22"/>
          <w:lang w:val="en-GB"/>
        </w:rPr>
        <w:t xml:space="preserve"> </w:t>
      </w:r>
      <w:r w:rsidR="002A077F" w:rsidRPr="002A077F">
        <w:rPr>
          <w:rFonts w:asciiTheme="minorHAnsi" w:eastAsia="Arial Unicode MS" w:hAnsiTheme="minorHAnsi" w:cstheme="minorHAnsi"/>
          <w:b/>
          <w:i/>
          <w:color w:val="auto"/>
          <w:sz w:val="22"/>
          <w:szCs w:val="22"/>
          <w:lang w:val="en-GB"/>
        </w:rPr>
        <w:t>6.2</w:t>
      </w:r>
      <w:r w:rsidR="00E211DD" w:rsidRPr="008A64AE">
        <w:rPr>
          <w:rFonts w:asciiTheme="minorHAnsi" w:eastAsia="Arial Unicode MS" w:hAnsiTheme="minorHAnsi" w:cstheme="minorHAnsi"/>
          <w:bCs/>
          <w:i/>
          <w:color w:val="auto"/>
          <w:sz w:val="22"/>
          <w:szCs w:val="22"/>
          <w:lang w:val="en-GB"/>
        </w:rPr>
        <w:t xml:space="preserve">+ years of experience in IT of which last </w:t>
      </w:r>
      <w:r w:rsidR="00E211DD" w:rsidRPr="008A64AE">
        <w:rPr>
          <w:rFonts w:asciiTheme="minorHAnsi" w:eastAsia="Arial Unicode MS" w:hAnsiTheme="minorHAnsi" w:cstheme="minorHAnsi"/>
          <w:b/>
          <w:i/>
          <w:color w:val="auto"/>
          <w:sz w:val="22"/>
          <w:szCs w:val="22"/>
          <w:lang w:val="en-GB"/>
        </w:rPr>
        <w:t>4</w:t>
      </w:r>
      <w:r w:rsidR="002A077F">
        <w:rPr>
          <w:rFonts w:asciiTheme="minorHAnsi" w:eastAsia="Arial Unicode MS" w:hAnsiTheme="minorHAnsi" w:cstheme="minorHAnsi"/>
          <w:b/>
          <w:i/>
          <w:color w:val="auto"/>
          <w:sz w:val="22"/>
          <w:szCs w:val="22"/>
          <w:lang w:val="en-GB"/>
        </w:rPr>
        <w:t>.</w:t>
      </w:r>
      <w:r w:rsidR="008F3A92" w:rsidRPr="008A64AE">
        <w:rPr>
          <w:rFonts w:asciiTheme="minorHAnsi" w:eastAsia="Arial Unicode MS" w:hAnsiTheme="minorHAnsi" w:cstheme="minorHAnsi"/>
          <w:b/>
          <w:i/>
          <w:color w:val="auto"/>
          <w:sz w:val="22"/>
          <w:szCs w:val="22"/>
          <w:lang w:val="en-GB"/>
        </w:rPr>
        <w:t>4</w:t>
      </w:r>
      <w:r w:rsidR="00E211DD" w:rsidRPr="008A64AE">
        <w:rPr>
          <w:rFonts w:asciiTheme="minorHAnsi" w:eastAsia="Arial Unicode MS" w:hAnsiTheme="minorHAnsi" w:cstheme="minorHAnsi"/>
          <w:b/>
          <w:i/>
          <w:color w:val="auto"/>
          <w:sz w:val="22"/>
          <w:szCs w:val="22"/>
          <w:lang w:val="en-GB"/>
        </w:rPr>
        <w:t>+</w:t>
      </w:r>
      <w:r w:rsidR="00567E33" w:rsidRPr="008A64AE">
        <w:rPr>
          <w:rFonts w:asciiTheme="minorHAnsi" w:eastAsia="Arial Unicode MS" w:hAnsiTheme="minorHAnsi" w:cstheme="minorHAnsi"/>
          <w:bCs/>
          <w:i/>
          <w:color w:val="auto"/>
          <w:sz w:val="22"/>
          <w:szCs w:val="22"/>
          <w:lang w:val="en-GB"/>
        </w:rPr>
        <w:t xml:space="preserve"> years of experience as a Build &amp; Release / DevOps engineer.</w:t>
      </w:r>
    </w:p>
    <w:p w14:paraId="6A00589A" w14:textId="77777777" w:rsidR="00577326" w:rsidRPr="008A64AE" w:rsidRDefault="00567E33" w:rsidP="00F10D5F">
      <w:pPr>
        <w:pBdr>
          <w:bottom w:val="threeDEmboss" w:sz="18" w:space="1" w:color="auto"/>
        </w:pBdr>
        <w:tabs>
          <w:tab w:val="left" w:pos="4320"/>
        </w:tabs>
        <w:jc w:val="center"/>
        <w:rPr>
          <w:rFonts w:ascii="Calibri" w:hAnsi="Calibri" w:cs="Calibri"/>
          <w:bCs/>
        </w:rPr>
      </w:pPr>
      <w:r w:rsidRPr="008A64AE">
        <w:rPr>
          <w:rFonts w:asciiTheme="minorHAnsi" w:eastAsia="Arial Unicode MS" w:hAnsiTheme="minorHAnsi" w:cstheme="minorHAnsi"/>
          <w:bCs/>
          <w:i/>
          <w:color w:val="auto"/>
          <w:sz w:val="20"/>
          <w:szCs w:val="20"/>
          <w:lang w:val="en-GB"/>
        </w:rPr>
        <w:t>Experience include Process Automation, Build</w:t>
      </w:r>
      <w:r w:rsidR="00376D6D" w:rsidRPr="008A64AE">
        <w:rPr>
          <w:rFonts w:asciiTheme="minorHAnsi" w:eastAsia="Arial Unicode MS" w:hAnsiTheme="minorHAnsi" w:cstheme="minorHAnsi"/>
          <w:bCs/>
          <w:i/>
          <w:color w:val="auto"/>
          <w:sz w:val="20"/>
          <w:szCs w:val="20"/>
          <w:lang w:val="en-GB"/>
        </w:rPr>
        <w:t>&amp;</w:t>
      </w:r>
      <w:r w:rsidRPr="008A64AE">
        <w:rPr>
          <w:rFonts w:asciiTheme="minorHAnsi" w:eastAsia="Arial Unicode MS" w:hAnsiTheme="minorHAnsi" w:cstheme="minorHAnsi"/>
          <w:bCs/>
          <w:i/>
          <w:color w:val="auto"/>
          <w:sz w:val="20"/>
          <w:szCs w:val="20"/>
          <w:lang w:val="en-GB"/>
        </w:rPr>
        <w:t xml:space="preserve">Deployment Automation, Release Management, AWS Administration including end-to-end </w:t>
      </w:r>
      <w:r w:rsidR="00376D6D" w:rsidRPr="008A64AE">
        <w:rPr>
          <w:rFonts w:asciiTheme="minorHAnsi" w:eastAsia="Arial Unicode MS" w:hAnsiTheme="minorHAnsi" w:cstheme="minorHAnsi"/>
          <w:bCs/>
          <w:i/>
          <w:color w:val="auto"/>
          <w:sz w:val="20"/>
          <w:szCs w:val="20"/>
          <w:lang w:val="en-GB"/>
        </w:rPr>
        <w:t>infra</w:t>
      </w:r>
      <w:r w:rsidRPr="008A64AE">
        <w:rPr>
          <w:rFonts w:asciiTheme="minorHAnsi" w:eastAsia="Arial Unicode MS" w:hAnsiTheme="minorHAnsi" w:cstheme="minorHAnsi"/>
          <w:bCs/>
          <w:i/>
          <w:color w:val="auto"/>
          <w:sz w:val="20"/>
          <w:szCs w:val="20"/>
          <w:lang w:val="en-GB"/>
        </w:rPr>
        <w:t xml:space="preserve"> configuration, building binaries &amp; deployments in entire life cycle of enterprise application</w:t>
      </w:r>
      <w:r w:rsidRPr="008A64AE">
        <w:rPr>
          <w:rFonts w:ascii="Times New Roman" w:eastAsia="Arial Unicode MS" w:hAnsi="Times New Roman" w:cs="Times New Roman"/>
          <w:bCs/>
          <w:i/>
          <w:color w:val="auto"/>
          <w:sz w:val="20"/>
          <w:szCs w:val="20"/>
          <w:lang w:val="en-GB"/>
        </w:rPr>
        <w:t>.</w:t>
      </w:r>
    </w:p>
    <w:p w14:paraId="2A53FE96" w14:textId="77777777" w:rsidR="0020307E" w:rsidRDefault="0020307E" w:rsidP="0019697D">
      <w:pPr>
        <w:jc w:val="both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735A96E2" w14:textId="77777777" w:rsidR="00F10D5F" w:rsidRDefault="00F10D5F" w:rsidP="0019697D">
      <w:pPr>
        <w:jc w:val="both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755B467F" w14:textId="77777777" w:rsidR="00D85EAD" w:rsidRPr="00376D6D" w:rsidRDefault="00376D6D" w:rsidP="00D85EA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Diverse</w:t>
      </w:r>
      <w:r w:rsidR="00D85EAD"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experience including System administration, Cloud Computing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, CI/CD &amp; DevOps implementation.</w:t>
      </w:r>
    </w:p>
    <w:p w14:paraId="49AC73A4" w14:textId="77777777" w:rsidR="00376D6D" w:rsidRDefault="00D85EAD" w:rsidP="00D85EA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A good team player who is attentive to detail and able to work in a </w:t>
      </w:r>
      <w:r w:rsidR="002C7DDF" w:rsidRPr="00376D6D">
        <w:rPr>
          <w:rFonts w:asciiTheme="minorHAnsi" w:hAnsiTheme="minorHAnsi" w:cstheme="minorHAnsi"/>
          <w:color w:val="auto"/>
          <w:sz w:val="20"/>
          <w:szCs w:val="20"/>
        </w:rPr>
        <w:t>fast-paced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environment. </w:t>
      </w:r>
    </w:p>
    <w:p w14:paraId="77DD3E01" w14:textId="77777777" w:rsidR="00376D6D" w:rsidRPr="00376D6D" w:rsidRDefault="00376D6D" w:rsidP="00376D6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Proficient in multitasking to achieve individual and team goals and prioritizing tasks to meet customer</w:t>
      </w:r>
      <w:r>
        <w:rPr>
          <w:rFonts w:asciiTheme="minorHAnsi" w:hAnsiTheme="minorHAnsi" w:cstheme="minorHAnsi"/>
          <w:color w:val="auto"/>
          <w:sz w:val="20"/>
          <w:szCs w:val="20"/>
        </w:rPr>
        <w:t>’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s needs.</w:t>
      </w:r>
    </w:p>
    <w:p w14:paraId="7DA0ADFC" w14:textId="77777777" w:rsidR="00D85EAD" w:rsidRPr="00376D6D" w:rsidRDefault="00376D6D" w:rsidP="00376D6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Good</w:t>
      </w:r>
      <w:r w:rsidR="00D85EAD"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oral and written communication skills.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Enjoys learning new technologies, programs and processes</w:t>
      </w:r>
    </w:p>
    <w:p w14:paraId="183FA60B" w14:textId="77777777" w:rsidR="00D85EAD" w:rsidRPr="00376D6D" w:rsidRDefault="00D85EAD" w:rsidP="00D85EA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As part of my assignments, I have been involved in scripting/automation, Cloud Computing projects in AWS, Linux, monitoring, troubleshooting, build, deployment and process. </w:t>
      </w:r>
    </w:p>
    <w:p w14:paraId="5CD1B375" w14:textId="77777777" w:rsidR="00115A54" w:rsidRDefault="00115A54" w:rsidP="00115A54">
      <w:pPr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14:paraId="73DE89EF" w14:textId="77777777" w:rsidR="00376D6D" w:rsidRPr="00376D6D" w:rsidRDefault="00376D6D" w:rsidP="00115A54">
      <w:pPr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14:paraId="3B5E8E62" w14:textId="77777777" w:rsidR="00115A54" w:rsidRPr="00376D6D" w:rsidRDefault="005B15BF" w:rsidP="005B15BF">
      <w:pPr>
        <w:shd w:val="clear" w:color="auto" w:fill="C0C0C0"/>
        <w:tabs>
          <w:tab w:val="num" w:pos="0"/>
          <w:tab w:val="left" w:pos="192"/>
          <w:tab w:val="center" w:pos="5400"/>
        </w:tabs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4F81BD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smallCaps/>
          <w:color w:val="4F81BD"/>
          <w:sz w:val="20"/>
          <w:szCs w:val="20"/>
        </w:rPr>
        <w:tab/>
      </w:r>
      <w:r w:rsidR="00115A54"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Work Profile</w:t>
      </w:r>
    </w:p>
    <w:tbl>
      <w:tblPr>
        <w:tblW w:w="4995" w:type="pct"/>
        <w:tblLook w:val="01E0" w:firstRow="1" w:lastRow="1" w:firstColumn="1" w:lastColumn="1" w:noHBand="0" w:noVBand="0"/>
      </w:tblPr>
      <w:tblGrid>
        <w:gridCol w:w="3066"/>
        <w:gridCol w:w="7939"/>
      </w:tblGrid>
      <w:tr w:rsidR="00115A54" w:rsidRPr="00376D6D" w14:paraId="37BE2C8C" w14:textId="77777777" w:rsidTr="00F267F7">
        <w:trPr>
          <w:trHeight w:val="5"/>
        </w:trPr>
        <w:tc>
          <w:tcPr>
            <w:tcW w:w="1393" w:type="pct"/>
          </w:tcPr>
          <w:p w14:paraId="3589297B" w14:textId="77777777" w:rsidR="00115A54" w:rsidRPr="00376D6D" w:rsidRDefault="00115A54" w:rsidP="008B2B0F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6A093264" w14:textId="77777777" w:rsidR="00115A54" w:rsidRPr="00376D6D" w:rsidRDefault="00115A54" w:rsidP="008B2B0F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>Current Designation</w:t>
            </w:r>
          </w:p>
        </w:tc>
        <w:tc>
          <w:tcPr>
            <w:tcW w:w="3607" w:type="pct"/>
          </w:tcPr>
          <w:p w14:paraId="7DDF16F1" w14:textId="77777777" w:rsidR="00115A54" w:rsidRPr="00376D6D" w:rsidRDefault="00115A54" w:rsidP="008B2B0F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</w:p>
          <w:p w14:paraId="72801BFA" w14:textId="77777777" w:rsidR="00115A54" w:rsidRPr="00376D6D" w:rsidRDefault="00B96AE9" w:rsidP="00636257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="00636257" w:rsidRPr="00376D6D">
              <w:rPr>
                <w:rFonts w:asciiTheme="minorHAnsi" w:hAnsiTheme="minorHAnsi" w:cstheme="minorHAnsi"/>
              </w:rPr>
              <w:t>Software E</w:t>
            </w:r>
            <w:r w:rsidR="004D7C09" w:rsidRPr="00376D6D">
              <w:rPr>
                <w:rFonts w:asciiTheme="minorHAnsi" w:hAnsiTheme="minorHAnsi" w:cstheme="minorHAnsi"/>
              </w:rPr>
              <w:t>ngineer</w:t>
            </w:r>
          </w:p>
        </w:tc>
      </w:tr>
      <w:tr w:rsidR="00115A54" w:rsidRPr="00376D6D" w14:paraId="1F772EAB" w14:textId="77777777" w:rsidTr="00F267F7">
        <w:trPr>
          <w:trHeight w:val="4"/>
        </w:trPr>
        <w:tc>
          <w:tcPr>
            <w:tcW w:w="1393" w:type="pct"/>
          </w:tcPr>
          <w:p w14:paraId="15BFD1E6" w14:textId="77777777" w:rsidR="00115A54" w:rsidRPr="00376D6D" w:rsidRDefault="00115A54" w:rsidP="008B2B0F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Area of Work   </w:t>
            </w:r>
          </w:p>
        </w:tc>
        <w:tc>
          <w:tcPr>
            <w:tcW w:w="3607" w:type="pct"/>
          </w:tcPr>
          <w:p w14:paraId="7AE432A0" w14:textId="77777777" w:rsidR="00115A54" w:rsidRPr="00376D6D" w:rsidRDefault="00B96AE9" w:rsidP="008B2B0F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="0020307E" w:rsidRPr="00376D6D">
              <w:rPr>
                <w:rFonts w:asciiTheme="minorHAnsi" w:hAnsiTheme="minorHAnsi" w:cstheme="minorHAnsi"/>
              </w:rPr>
              <w:t>Devops/Aws</w:t>
            </w:r>
            <w:r w:rsidR="0055656D" w:rsidRPr="00376D6D">
              <w:rPr>
                <w:rFonts w:asciiTheme="minorHAnsi" w:hAnsiTheme="minorHAnsi" w:cstheme="minorHAnsi"/>
              </w:rPr>
              <w:t xml:space="preserve"> Cloud </w:t>
            </w:r>
            <w:r w:rsidR="00636257" w:rsidRPr="00376D6D">
              <w:rPr>
                <w:rFonts w:asciiTheme="minorHAnsi" w:hAnsiTheme="minorHAnsi" w:cstheme="minorHAnsi"/>
              </w:rPr>
              <w:t>Engineer</w:t>
            </w:r>
          </w:p>
        </w:tc>
      </w:tr>
      <w:tr w:rsidR="00115A54" w:rsidRPr="00376D6D" w14:paraId="6AB72C66" w14:textId="77777777" w:rsidTr="00F267F7">
        <w:trPr>
          <w:trHeight w:val="552"/>
        </w:trPr>
        <w:tc>
          <w:tcPr>
            <w:tcW w:w="1393" w:type="pct"/>
          </w:tcPr>
          <w:p w14:paraId="3A462A6B" w14:textId="77777777" w:rsidR="00115A54" w:rsidRPr="00376D6D" w:rsidRDefault="00115A54" w:rsidP="008B2B0F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List </w:t>
            </w:r>
            <w:r w:rsidR="002C7DDF" w:rsidRPr="00376D6D">
              <w:rPr>
                <w:rFonts w:asciiTheme="minorHAnsi" w:hAnsiTheme="minorHAnsi" w:cstheme="minorHAnsi"/>
              </w:rPr>
              <w:t>of Major</w:t>
            </w:r>
            <w:r w:rsidRPr="00376D6D">
              <w:rPr>
                <w:rFonts w:asciiTheme="minorHAnsi" w:hAnsiTheme="minorHAnsi" w:cstheme="minorHAnsi"/>
              </w:rPr>
              <w:t xml:space="preserve"> Technologies</w:t>
            </w:r>
          </w:p>
        </w:tc>
        <w:tc>
          <w:tcPr>
            <w:tcW w:w="3607" w:type="pct"/>
          </w:tcPr>
          <w:p w14:paraId="30D60B9C" w14:textId="77777777" w:rsidR="008E3901" w:rsidRPr="00376D6D" w:rsidRDefault="00B96AE9" w:rsidP="00E9613E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="00567E33" w:rsidRPr="00376D6D">
              <w:rPr>
                <w:rFonts w:asciiTheme="minorHAnsi" w:hAnsiTheme="minorHAnsi" w:cstheme="minorHAnsi"/>
              </w:rPr>
              <w:t xml:space="preserve">Linux, AWS, Git, Jenkins, Ansible, Terraform, Docker, Kubernetes, Prometheus &amp; Grafana. </w:t>
            </w:r>
          </w:p>
          <w:p w14:paraId="1E88371E" w14:textId="77777777" w:rsidR="00E9613E" w:rsidRPr="00376D6D" w:rsidRDefault="00E9613E" w:rsidP="00E9613E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14:paraId="102F2F3B" w14:textId="77777777" w:rsidR="00F741A5" w:rsidRPr="00376D6D" w:rsidRDefault="00F741A5" w:rsidP="00D41D8D">
      <w:pPr>
        <w:rPr>
          <w:rFonts w:asciiTheme="minorHAnsi" w:hAnsiTheme="minorHAnsi" w:cstheme="minorHAnsi"/>
          <w:color w:val="auto"/>
          <w:sz w:val="20"/>
          <w:szCs w:val="20"/>
        </w:rPr>
        <w:sectPr w:rsidR="00F741A5" w:rsidRPr="00376D6D" w:rsidSect="00652B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7D33ACAB" w14:textId="77777777" w:rsidR="00115A54" w:rsidRPr="00376D6D" w:rsidRDefault="00115A54" w:rsidP="00CA0164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IT Forte</w:t>
      </w:r>
    </w:p>
    <w:p w14:paraId="42740BD7" w14:textId="77777777" w:rsidR="008E3901" w:rsidRDefault="008E3901" w:rsidP="00893733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78F70A59" w14:textId="77777777" w:rsidR="007D7A24" w:rsidRPr="00376D6D" w:rsidRDefault="007D7A24" w:rsidP="00893733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W w:w="10457" w:type="dxa"/>
        <w:tblInd w:w="28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 w:firstRow="1" w:lastRow="0" w:firstColumn="1" w:lastColumn="0" w:noHBand="0" w:noVBand="1"/>
      </w:tblPr>
      <w:tblGrid>
        <w:gridCol w:w="3081"/>
        <w:gridCol w:w="7376"/>
      </w:tblGrid>
      <w:tr w:rsidR="002629A5" w:rsidRPr="00376D6D" w14:paraId="657DCE39" w14:textId="77777777" w:rsidTr="00D85EAD">
        <w:trPr>
          <w:trHeight w:val="278"/>
        </w:trPr>
        <w:tc>
          <w:tcPr>
            <w:tcW w:w="3081" w:type="dxa"/>
            <w:shd w:val="clear" w:color="auto" w:fill="BFBFBF"/>
          </w:tcPr>
          <w:p w14:paraId="3854F0F8" w14:textId="77777777" w:rsidR="002629A5" w:rsidRPr="00376D6D" w:rsidRDefault="00D41D8D" w:rsidP="00782FC8">
            <w:pPr>
              <w:ind w:left="-90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</w:t>
            </w:r>
            <w:r w:rsidR="002629A5"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perating Systems</w:t>
            </w:r>
          </w:p>
        </w:tc>
        <w:tc>
          <w:tcPr>
            <w:tcW w:w="7376" w:type="dxa"/>
          </w:tcPr>
          <w:p w14:paraId="2DAD1EA8" w14:textId="77777777" w:rsidR="002629A5" w:rsidRPr="00376D6D" w:rsidRDefault="00D85EAD" w:rsidP="0089373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Red Hat Linux</w:t>
            </w:r>
            <w:r w:rsidR="00567E33"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CentOS</w:t>
            </w:r>
          </w:p>
        </w:tc>
      </w:tr>
      <w:tr w:rsidR="002629A5" w:rsidRPr="00376D6D" w14:paraId="1D91F107" w14:textId="77777777" w:rsidTr="00D85EAD">
        <w:trPr>
          <w:trHeight w:val="260"/>
        </w:trPr>
        <w:tc>
          <w:tcPr>
            <w:tcW w:w="3081" w:type="dxa"/>
            <w:shd w:val="clear" w:color="auto" w:fill="BFBFBF"/>
          </w:tcPr>
          <w:p w14:paraId="265D4D94" w14:textId="77777777" w:rsidR="002629A5" w:rsidRPr="00376D6D" w:rsidRDefault="002629A5" w:rsidP="00D41D8D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Version Control</w:t>
            </w:r>
          </w:p>
        </w:tc>
        <w:tc>
          <w:tcPr>
            <w:tcW w:w="7376" w:type="dxa"/>
          </w:tcPr>
          <w:p w14:paraId="6475FDAE" w14:textId="77777777" w:rsidR="002629A5" w:rsidRPr="00376D6D" w:rsidRDefault="00567E33" w:rsidP="0089373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Git, GitHub, Bitbucket.</w:t>
            </w:r>
          </w:p>
        </w:tc>
      </w:tr>
      <w:tr w:rsidR="002629A5" w:rsidRPr="00376D6D" w14:paraId="05485ADB" w14:textId="77777777" w:rsidTr="00D85EAD">
        <w:trPr>
          <w:trHeight w:val="278"/>
        </w:trPr>
        <w:tc>
          <w:tcPr>
            <w:tcW w:w="3081" w:type="dxa"/>
            <w:shd w:val="clear" w:color="auto" w:fill="BFBFBF"/>
          </w:tcPr>
          <w:p w14:paraId="02D853D7" w14:textId="77777777" w:rsidR="002629A5" w:rsidRPr="00376D6D" w:rsidRDefault="00D85EAD" w:rsidP="00D41D8D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Cloud Technologies</w:t>
            </w:r>
          </w:p>
        </w:tc>
        <w:tc>
          <w:tcPr>
            <w:tcW w:w="7376" w:type="dxa"/>
          </w:tcPr>
          <w:p w14:paraId="40151EB8" w14:textId="77777777" w:rsidR="002629A5" w:rsidRPr="00376D6D" w:rsidRDefault="00D85EAD" w:rsidP="008F4DCF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AWS</w:t>
            </w:r>
            <w:r w:rsidR="004569B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, Azure</w:t>
            </w:r>
          </w:p>
        </w:tc>
      </w:tr>
      <w:tr w:rsidR="002629A5" w:rsidRPr="00376D6D" w14:paraId="715BB38D" w14:textId="77777777" w:rsidTr="00D85EAD">
        <w:trPr>
          <w:trHeight w:val="278"/>
        </w:trPr>
        <w:tc>
          <w:tcPr>
            <w:tcW w:w="3081" w:type="dxa"/>
            <w:shd w:val="clear" w:color="auto" w:fill="BFBFBF"/>
          </w:tcPr>
          <w:p w14:paraId="43D23E27" w14:textId="77777777" w:rsidR="002629A5" w:rsidRPr="00376D6D" w:rsidRDefault="00376D6D" w:rsidP="0020307E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CI/CD</w:t>
            </w:r>
          </w:p>
        </w:tc>
        <w:tc>
          <w:tcPr>
            <w:tcW w:w="7376" w:type="dxa"/>
          </w:tcPr>
          <w:p w14:paraId="73A739A7" w14:textId="77777777" w:rsidR="002629A5" w:rsidRPr="00376D6D" w:rsidRDefault="00376D6D" w:rsidP="00626111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Maven, </w:t>
            </w:r>
            <w:r w:rsidR="00843270"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Jenkins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Sonar, Jfrog</w:t>
            </w:r>
          </w:p>
        </w:tc>
      </w:tr>
      <w:tr w:rsidR="002629A5" w:rsidRPr="00376D6D" w14:paraId="16773852" w14:textId="77777777" w:rsidTr="00D85EAD">
        <w:trPr>
          <w:trHeight w:val="278"/>
        </w:trPr>
        <w:tc>
          <w:tcPr>
            <w:tcW w:w="3081" w:type="dxa"/>
            <w:tcBorders>
              <w:bottom w:val="single" w:sz="4" w:space="0" w:color="548DD4"/>
            </w:tcBorders>
            <w:shd w:val="clear" w:color="auto" w:fill="BFBFBF"/>
          </w:tcPr>
          <w:p w14:paraId="66041A09" w14:textId="77777777" w:rsidR="002629A5" w:rsidRPr="00376D6D" w:rsidRDefault="0020307E" w:rsidP="0020307E">
            <w:pPr>
              <w:rPr>
                <w:rFonts w:asciiTheme="minorHAnsi" w:hAnsiTheme="minorHAnsi" w:cstheme="minorHAnsi"/>
                <w:b/>
                <w:color w:val="1F497D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Configuration management T</w:t>
            </w:r>
            <w:r w:rsidR="00D85EAD"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ools</w:t>
            </w:r>
          </w:p>
        </w:tc>
        <w:tc>
          <w:tcPr>
            <w:tcW w:w="7376" w:type="dxa"/>
          </w:tcPr>
          <w:p w14:paraId="4667C82D" w14:textId="77777777" w:rsidR="002629A5" w:rsidRPr="00376D6D" w:rsidRDefault="00567E33" w:rsidP="0089373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Ansible, Terraform </w:t>
            </w:r>
          </w:p>
        </w:tc>
      </w:tr>
      <w:tr w:rsidR="00567E33" w:rsidRPr="00376D6D" w14:paraId="3DEA173F" w14:textId="77777777" w:rsidTr="00D85EAD">
        <w:trPr>
          <w:trHeight w:val="278"/>
        </w:trPr>
        <w:tc>
          <w:tcPr>
            <w:tcW w:w="3081" w:type="dxa"/>
            <w:shd w:val="clear" w:color="auto" w:fill="BFBFBF"/>
          </w:tcPr>
          <w:p w14:paraId="76B870AF" w14:textId="77777777" w:rsidR="00567E33" w:rsidRPr="00376D6D" w:rsidRDefault="00567E33" w:rsidP="00D41D8D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Monitoring/Logging</w:t>
            </w:r>
          </w:p>
        </w:tc>
        <w:tc>
          <w:tcPr>
            <w:tcW w:w="7376" w:type="dxa"/>
          </w:tcPr>
          <w:p w14:paraId="1CC7F40B" w14:textId="77777777" w:rsidR="00567E33" w:rsidRPr="00376D6D" w:rsidRDefault="00567E33" w:rsidP="0089373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Prometheus, Grafana, ELK stack</w:t>
            </w:r>
          </w:p>
        </w:tc>
      </w:tr>
      <w:tr w:rsidR="00567E33" w:rsidRPr="00376D6D" w14:paraId="5F0C7CB7" w14:textId="77777777" w:rsidTr="00D85EAD">
        <w:trPr>
          <w:trHeight w:val="278"/>
        </w:trPr>
        <w:tc>
          <w:tcPr>
            <w:tcW w:w="3081" w:type="dxa"/>
            <w:shd w:val="clear" w:color="auto" w:fill="BFBFBF"/>
          </w:tcPr>
          <w:p w14:paraId="588AB024" w14:textId="77777777" w:rsidR="00567E33" w:rsidRPr="00376D6D" w:rsidRDefault="00567E33" w:rsidP="00D41D8D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Container technologies</w:t>
            </w:r>
          </w:p>
        </w:tc>
        <w:tc>
          <w:tcPr>
            <w:tcW w:w="7376" w:type="dxa"/>
          </w:tcPr>
          <w:p w14:paraId="5B943044" w14:textId="77777777" w:rsidR="00567E33" w:rsidRPr="00376D6D" w:rsidRDefault="00567E33" w:rsidP="00893733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Docker, Kubernetes</w:t>
            </w:r>
          </w:p>
        </w:tc>
      </w:tr>
    </w:tbl>
    <w:p w14:paraId="7D19546A" w14:textId="77777777" w:rsidR="00EB176D" w:rsidRPr="00376D6D" w:rsidRDefault="00EB176D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555E4E58" w14:textId="77777777" w:rsidR="007D7A24" w:rsidRPr="00376D6D" w:rsidRDefault="007D7A24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1DF06C9F" w14:textId="77777777" w:rsidR="0073534F" w:rsidRPr="00376D6D" w:rsidRDefault="0073534F" w:rsidP="00376D6D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Professional Experience</w:t>
      </w:r>
    </w:p>
    <w:p w14:paraId="2B83E3C2" w14:textId="77777777" w:rsidR="0073534F" w:rsidRPr="00376D6D" w:rsidRDefault="0073534F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7DC554B3" w14:textId="77777777" w:rsidR="006F3EE1" w:rsidRPr="00376D6D" w:rsidRDefault="006F3EE1" w:rsidP="006F3EE1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164F6552" w14:textId="2C05196E" w:rsidR="00105B25" w:rsidRPr="00376D6D" w:rsidRDefault="00B16EFD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Accenture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>,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="00D03BFE">
        <w:rPr>
          <w:rFonts w:asciiTheme="minorHAnsi" w:hAnsiTheme="minorHAnsi" w:cstheme="minorHAnsi"/>
          <w:b/>
          <w:color w:val="auto"/>
          <w:sz w:val="20"/>
          <w:szCs w:val="20"/>
        </w:rPr>
        <w:t>Pune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D85EAD" w:rsidRPr="00376D6D">
        <w:rPr>
          <w:rFonts w:asciiTheme="minorHAnsi" w:hAnsiTheme="minorHAnsi" w:cstheme="minorHAnsi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E23B60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451484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="00FC0D6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       </w:t>
      </w:r>
      <w:r w:rsidR="00451484">
        <w:rPr>
          <w:rFonts w:asciiTheme="minorHAnsi" w:hAnsiTheme="minorHAnsi" w:cstheme="minorHAnsi"/>
          <w:b/>
          <w:color w:val="auto"/>
          <w:sz w:val="20"/>
          <w:szCs w:val="20"/>
        </w:rPr>
        <w:t xml:space="preserve"> (</w:t>
      </w:r>
      <w:r w:rsidR="00143A30">
        <w:rPr>
          <w:rFonts w:asciiTheme="minorHAnsi" w:hAnsiTheme="minorHAnsi" w:cstheme="minorHAnsi"/>
          <w:b/>
          <w:color w:val="auto"/>
          <w:sz w:val="20"/>
          <w:szCs w:val="20"/>
        </w:rPr>
        <w:t xml:space="preserve">April </w:t>
      </w:r>
      <w:r w:rsidR="00D85EAD" w:rsidRPr="00376D6D">
        <w:rPr>
          <w:rFonts w:asciiTheme="minorHAnsi" w:hAnsiTheme="minorHAnsi" w:cstheme="minorHAnsi"/>
          <w:b/>
          <w:color w:val="auto"/>
          <w:sz w:val="20"/>
          <w:szCs w:val="20"/>
        </w:rPr>
        <w:t>201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>7</w:t>
      </w:r>
      <w:r w:rsidR="00D85EAD"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to</w:t>
      </w:r>
      <w:r w:rsidR="000B3BCB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Till Date</w:t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>)</w:t>
      </w:r>
    </w:p>
    <w:p w14:paraId="7EEEABDD" w14:textId="77777777" w:rsidR="00105B25" w:rsidRPr="00376D6D" w:rsidRDefault="000B3BCB" w:rsidP="0020307E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DevOps</w:t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Engineer</w:t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</w:p>
    <w:p w14:paraId="25443C84" w14:textId="77777777" w:rsidR="00105B25" w:rsidRPr="00376D6D" w:rsidRDefault="00105B25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45D257EA" w14:textId="4D2C441F" w:rsidR="00D85EAD" w:rsidRPr="00376D6D" w:rsidRDefault="00DE539A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Capgemini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 xml:space="preserve">, </w:t>
      </w:r>
      <w:r w:rsidR="00D03BFE">
        <w:rPr>
          <w:rFonts w:asciiTheme="minorHAnsi" w:hAnsiTheme="minorHAnsi" w:cstheme="minorHAnsi"/>
          <w:b/>
          <w:color w:val="auto"/>
          <w:sz w:val="20"/>
          <w:szCs w:val="20"/>
        </w:rPr>
        <w:t>Pune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105B25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3C17AF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D85EAD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D85EAD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D85EAD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D85EAD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D85EAD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B16EF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="00D85EAD"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D03BFE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</w:t>
      </w:r>
      <w:r w:rsidR="005E2FF3" w:rsidRPr="00376D6D">
        <w:rPr>
          <w:rFonts w:asciiTheme="minorHAnsi" w:hAnsiTheme="minorHAnsi" w:cstheme="minorHAnsi"/>
          <w:b/>
          <w:color w:val="auto"/>
          <w:sz w:val="20"/>
          <w:szCs w:val="20"/>
        </w:rPr>
        <w:t>(</w:t>
      </w:r>
      <w:r w:rsidR="002A077F">
        <w:rPr>
          <w:rFonts w:asciiTheme="minorHAnsi" w:hAnsiTheme="minorHAnsi" w:cstheme="minorHAnsi"/>
          <w:b/>
          <w:color w:val="auto"/>
          <w:sz w:val="20"/>
          <w:szCs w:val="20"/>
        </w:rPr>
        <w:t>July</w:t>
      </w:r>
      <w:r w:rsidR="004770AD"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201</w:t>
      </w:r>
      <w:r w:rsidR="00B16EFD">
        <w:rPr>
          <w:rFonts w:asciiTheme="minorHAnsi" w:hAnsiTheme="minorHAnsi" w:cstheme="minorHAnsi"/>
          <w:b/>
          <w:color w:val="auto"/>
          <w:sz w:val="20"/>
          <w:szCs w:val="20"/>
        </w:rPr>
        <w:t>6</w:t>
      </w:r>
      <w:r w:rsidR="004770AD"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to </w:t>
      </w:r>
      <w:r w:rsidR="00143A30">
        <w:rPr>
          <w:rFonts w:asciiTheme="minorHAnsi" w:hAnsiTheme="minorHAnsi" w:cstheme="minorHAnsi"/>
          <w:b/>
          <w:color w:val="auto"/>
          <w:sz w:val="20"/>
          <w:szCs w:val="20"/>
        </w:rPr>
        <w:t>March</w:t>
      </w:r>
      <w:r w:rsidR="00D85EAD"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201</w:t>
      </w:r>
      <w:r w:rsidR="00B16EFD">
        <w:rPr>
          <w:rFonts w:asciiTheme="minorHAnsi" w:hAnsiTheme="minorHAnsi" w:cstheme="minorHAnsi"/>
          <w:b/>
          <w:color w:val="auto"/>
          <w:sz w:val="20"/>
          <w:szCs w:val="20"/>
        </w:rPr>
        <w:t>7</w:t>
      </w:r>
      <w:r w:rsidR="005E2FF3" w:rsidRPr="00376D6D">
        <w:rPr>
          <w:rFonts w:asciiTheme="minorHAnsi" w:hAnsiTheme="minorHAnsi" w:cstheme="minorHAnsi"/>
          <w:b/>
          <w:color w:val="auto"/>
          <w:sz w:val="20"/>
          <w:szCs w:val="20"/>
        </w:rPr>
        <w:t>)</w:t>
      </w:r>
    </w:p>
    <w:p w14:paraId="31837C2F" w14:textId="77777777" w:rsidR="00E23B60" w:rsidRPr="00376D6D" w:rsidRDefault="00D85EAD" w:rsidP="000B6BB6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>System Administrator</w:t>
      </w:r>
    </w:p>
    <w:p w14:paraId="1C3FD830" w14:textId="77777777" w:rsidR="00D85EAD" w:rsidRPr="00376D6D" w:rsidRDefault="00D85EAD" w:rsidP="000B6BB6">
      <w:pPr>
        <w:rPr>
          <w:rFonts w:asciiTheme="minorHAnsi" w:hAnsiTheme="minorHAnsi" w:cstheme="minorHAnsi"/>
        </w:rPr>
      </w:pPr>
    </w:p>
    <w:p w14:paraId="1DA1122E" w14:textId="77777777" w:rsidR="006E0847" w:rsidRPr="00376D6D" w:rsidRDefault="006E0847" w:rsidP="000B6BB6">
      <w:pPr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14:paraId="5AA1FC20" w14:textId="04E326F9" w:rsidR="005E2FF3" w:rsidRPr="00376D6D" w:rsidRDefault="00D85EAD" w:rsidP="00376D6D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Roles and Responsibilities at </w:t>
      </w:r>
      <w:r w:rsidR="006E0847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Accenture</w:t>
      </w:r>
    </w:p>
    <w:p w14:paraId="13523DFB" w14:textId="77777777" w:rsidR="00D85EAD" w:rsidRPr="00376D6D" w:rsidRDefault="00D85EAD" w:rsidP="0020307E">
      <w:pPr>
        <w:shd w:val="clear" w:color="auto" w:fill="FFFFFF"/>
        <w:spacing w:before="150" w:after="75"/>
        <w:contextualSpacing/>
        <w:rPr>
          <w:rFonts w:asciiTheme="minorHAnsi" w:hAnsiTheme="minorHAnsi" w:cstheme="minorHAnsi"/>
          <w:color w:val="333333"/>
        </w:rPr>
      </w:pPr>
    </w:p>
    <w:p w14:paraId="55207E4E" w14:textId="77777777" w:rsidR="0020307E" w:rsidRPr="00376D6D" w:rsidRDefault="00D85EAD" w:rsidP="0020307E">
      <w:pPr>
        <w:shd w:val="clear" w:color="auto" w:fill="FFFFFF"/>
        <w:spacing w:after="75"/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AWS Cloud operations</w:t>
      </w:r>
    </w:p>
    <w:p w14:paraId="5A9A520C" w14:textId="77777777" w:rsidR="000B51C9" w:rsidRPr="00376D6D" w:rsidRDefault="000B51C9" w:rsidP="0020307E">
      <w:pPr>
        <w:shd w:val="clear" w:color="auto" w:fill="FFFFFF"/>
        <w:spacing w:after="75"/>
        <w:rPr>
          <w:rFonts w:asciiTheme="minorHAnsi" w:hAnsiTheme="minorHAnsi" w:cstheme="minorHAnsi"/>
          <w:b/>
          <w:color w:val="auto"/>
        </w:rPr>
      </w:pPr>
    </w:p>
    <w:p w14:paraId="6D4A7CC9" w14:textId="77777777" w:rsidR="003678E4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Project Implementation on Amazon Web Services Cloud computing </w:t>
      </w:r>
    </w:p>
    <w:p w14:paraId="5DA21079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Analyzing and validating the present customer environments and </w:t>
      </w:r>
      <w:r w:rsidR="0061444C" w:rsidRPr="00376D6D">
        <w:rPr>
          <w:rFonts w:asciiTheme="minorHAnsi" w:hAnsiTheme="minorHAnsi" w:cstheme="minorHAnsi"/>
          <w:color w:val="auto"/>
          <w:sz w:val="20"/>
          <w:szCs w:val="20"/>
        </w:rPr>
        <w:t>providing suggestion improving 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performance, reducing the security risks and </w:t>
      </w:r>
      <w:r w:rsidR="002C7DDF" w:rsidRPr="00376D6D">
        <w:rPr>
          <w:rFonts w:asciiTheme="minorHAnsi" w:hAnsiTheme="minorHAnsi" w:cstheme="minorHAnsi"/>
          <w:color w:val="auto"/>
          <w:sz w:val="20"/>
          <w:szCs w:val="20"/>
        </w:rPr>
        <w:t>cost-efficient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solutions </w:t>
      </w:r>
    </w:p>
    <w:p w14:paraId="2D5EC9B3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lastRenderedPageBreak/>
        <w:t xml:space="preserve"> Design and Implement the architecture with HA (High Availability) and DR (Disaster Recovery) solution for new customer application or migrating the customer application from physical data center to cloud </w:t>
      </w:r>
    </w:p>
    <w:p w14:paraId="286CA667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Configured Linux servers like FTP, Telnet, SSH, NFS, </w:t>
      </w:r>
      <w:r w:rsidR="002C7DDF" w:rsidRPr="00376D6D">
        <w:rPr>
          <w:rFonts w:asciiTheme="minorHAnsi" w:hAnsiTheme="minorHAnsi" w:cstheme="minorHAnsi"/>
          <w:color w:val="auto"/>
          <w:sz w:val="20"/>
          <w:szCs w:val="20"/>
        </w:rPr>
        <w:t>send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mail, apache and Package Management using RPM and Yum </w:t>
      </w:r>
    </w:p>
    <w:p w14:paraId="6B38971B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Automated daily tasks using shell scripting </w:t>
      </w:r>
    </w:p>
    <w:p w14:paraId="7509D0E7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Written shell scripts to export/import database backups from RDS &amp; keep the same in S3 (AWS Storage) </w:t>
      </w:r>
    </w:p>
    <w:p w14:paraId="14A035EA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Configured and implemented monitoring tools like Zenoss and Cloud360 to determine outages, downtime and track system performance of client servers. </w:t>
      </w:r>
    </w:p>
    <w:p w14:paraId="61411F8F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Maintaining the monitoring profiles for AWS Services - EC2 Parameters (CPU, Memory, Disk, Response time, etc.) </w:t>
      </w:r>
    </w:p>
    <w:p w14:paraId="1A648AB7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Implemented Patch Management for the client servers using WSUS Server and Symantec Endpoint Antivirus </w:t>
      </w:r>
    </w:p>
    <w:p w14:paraId="1E2A5930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Proficient in tools like Putty, WinSCP, S3browser, Bucket explorer, Fast Glacier, S3CMD </w:t>
      </w:r>
    </w:p>
    <w:p w14:paraId="59AC3D95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Onboard all instances to Cloud360 to be able to manage and monitor applications </w:t>
      </w:r>
    </w:p>
    <w:p w14:paraId="3FC37158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Configured Cisco Router for a remote to site VPN </w:t>
      </w:r>
    </w:p>
    <w:p w14:paraId="47E00C3E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Worked on Cloud Computing (AWS). Following are the features implemented and worked </w:t>
      </w:r>
    </w:p>
    <w:p w14:paraId="7942871A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Amazon EC2, EBS, S3, Glacier, RDS, ELB, VPC, Route 53, Config, Clo</w:t>
      </w:r>
      <w:r w:rsidR="0061444C" w:rsidRPr="00376D6D">
        <w:rPr>
          <w:rFonts w:asciiTheme="minorHAnsi" w:hAnsiTheme="minorHAnsi" w:cstheme="minorHAnsi"/>
          <w:color w:val="auto"/>
          <w:sz w:val="20"/>
          <w:szCs w:val="20"/>
        </w:rPr>
        <w:t>ud trail, Lambda, Code Deploy, 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Elastic Cache, SNS, SQS, SES, Cloud Formation, Cloud Front, Cloud watch, IAM, Import, Directory Service</w:t>
      </w:r>
    </w:p>
    <w:p w14:paraId="0845F5D2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Closely working with Development Team Implementation of Web application such as Apache and IIS in Amazon Web Services. </w:t>
      </w:r>
    </w:p>
    <w:p w14:paraId="7EF4390D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Configured alerts for Splunk Enterprise monitoring tool. </w:t>
      </w:r>
    </w:p>
    <w:p w14:paraId="7A3D97AA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Prepare knowledgebase documents and keep them in share point folders </w:t>
      </w:r>
    </w:p>
    <w:p w14:paraId="27F03CFC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Involved in complete User administration (setup and maintaining account) </w:t>
      </w:r>
    </w:p>
    <w:p w14:paraId="46605C80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Monitored servers for CPU Utilization, Memory Utilization, and Di</w:t>
      </w:r>
      <w:r w:rsidR="0061444C" w:rsidRPr="00376D6D">
        <w:rPr>
          <w:rFonts w:asciiTheme="minorHAnsi" w:hAnsiTheme="minorHAnsi" w:cstheme="minorHAnsi"/>
          <w:color w:val="auto"/>
          <w:sz w:val="20"/>
          <w:szCs w:val="20"/>
        </w:rPr>
        <w:t>sk Utilization for performance 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monitoring and written customized script to utilization details </w:t>
      </w:r>
    </w:p>
    <w:p w14:paraId="79C962E1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Experience in Cloud360 monitoring tool </w:t>
      </w:r>
    </w:p>
    <w:p w14:paraId="3DE33D69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Interaction with 3rd party vendors, Client Teams and senior onsite Systems Engineers as necessary to optimally perform job responsibilities </w:t>
      </w:r>
    </w:p>
    <w:p w14:paraId="51B7BFBB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Create and maintain detailed up to date technical documentation (e.g. standards, process, run books, change requests) </w:t>
      </w:r>
    </w:p>
    <w:p w14:paraId="114359EE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Attend status review meetings and prepare send the status reports to stake holders </w:t>
      </w:r>
    </w:p>
    <w:p w14:paraId="5FDDAFA3" w14:textId="77777777" w:rsidR="00D85EAD" w:rsidRPr="00376D6D" w:rsidRDefault="00D85EAD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Regular proactive capacity planning and tending reviews of all systems </w:t>
      </w:r>
    </w:p>
    <w:p w14:paraId="56A7F88C" w14:textId="77777777" w:rsidR="00D85EAD" w:rsidRPr="00376D6D" w:rsidRDefault="00D85EAD" w:rsidP="0020307E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Gave KT to the team and mentored the new team members.</w:t>
      </w:r>
    </w:p>
    <w:p w14:paraId="04F70820" w14:textId="77777777" w:rsidR="0020307E" w:rsidRPr="00376D6D" w:rsidRDefault="0020307E" w:rsidP="0020307E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13FF715E" w14:textId="77777777" w:rsidR="00D85EAD" w:rsidRPr="00376D6D" w:rsidRDefault="00567E33" w:rsidP="0020307E">
      <w:pPr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Ansible</w:t>
      </w:r>
    </w:p>
    <w:p w14:paraId="49ACF066" w14:textId="77777777" w:rsidR="00D85EAD" w:rsidRPr="00376D6D" w:rsidRDefault="00D85EAD" w:rsidP="0020307E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0A8F5D50" w14:textId="77777777" w:rsidR="006B2A92" w:rsidRPr="00376D6D" w:rsidRDefault="006B2A92" w:rsidP="006B2A92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Automated configuration management and deployments using Ansible playbooks and YAML.</w:t>
      </w:r>
    </w:p>
    <w:p w14:paraId="38FB7AE3" w14:textId="77777777" w:rsidR="006B2A92" w:rsidRPr="00376D6D" w:rsidRDefault="006B2A92" w:rsidP="006B2A92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Created Ansible Playbooks provision Apache Web servers, Tomcat servers, Nginx, Apache Spark and other applications.</w:t>
      </w:r>
    </w:p>
    <w:p w14:paraId="22A6327B" w14:textId="77777777" w:rsidR="006B2A92" w:rsidRPr="00376D6D" w:rsidRDefault="006B2A92" w:rsidP="006B2A92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Writing scripts to automate deployment of playbooks on nodes.</w:t>
      </w:r>
    </w:p>
    <w:p w14:paraId="5CEB4E42" w14:textId="77777777" w:rsidR="0020307E" w:rsidRPr="00376D6D" w:rsidRDefault="006B2A92" w:rsidP="006B2A92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Wrote Ansible: playbooks, tasks, roles, templates.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br/>
      </w:r>
    </w:p>
    <w:p w14:paraId="4A260EF2" w14:textId="77777777" w:rsidR="003678E4" w:rsidRPr="00376D6D" w:rsidRDefault="0020307E" w:rsidP="0020307E">
      <w:pPr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GIT &amp; Jenkins</w:t>
      </w:r>
    </w:p>
    <w:p w14:paraId="31183301" w14:textId="77777777" w:rsidR="003678E4" w:rsidRPr="00376D6D" w:rsidRDefault="003678E4" w:rsidP="0020307E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08698615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Expertise in using build tools like MAVEN and ANT for the building of deployable artifacts such as war &amp; ear from source code.</w:t>
      </w:r>
    </w:p>
    <w:p w14:paraId="53498980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Experienced in working on DevOps/Agile operations process and tools area (Code review, unit test automation, Build &amp; Release automation, Environment, Service, Incident and Change Management).</w:t>
      </w:r>
    </w:p>
    <w:p w14:paraId="472CE458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SVN Server /client planning, installations and up gradation on Unix machine</w:t>
      </w:r>
    </w:p>
    <w:p w14:paraId="2040CC94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and Managing Repository and Branches.</w:t>
      </w:r>
    </w:p>
    <w:p w14:paraId="70F4FD9D" w14:textId="77777777" w:rsidR="003678E4" w:rsidRPr="00B16EFD" w:rsidRDefault="003678E4" w:rsidP="000B51C9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B16EFD">
        <w:rPr>
          <w:rFonts w:asciiTheme="minorHAnsi" w:hAnsiTheme="minorHAnsi" w:cstheme="minorHAnsi"/>
          <w:color w:val="auto"/>
          <w:sz w:val="20"/>
          <w:szCs w:val="20"/>
        </w:rPr>
        <w:t>SVN Server /Repository Backups &amp; Restoration proces</w:t>
      </w:r>
      <w:r w:rsidR="00B16EFD" w:rsidRPr="00B16EFD">
        <w:rPr>
          <w:rFonts w:asciiTheme="minorHAnsi" w:hAnsiTheme="minorHAnsi" w:cstheme="minorHAnsi"/>
          <w:color w:val="auto"/>
          <w:sz w:val="20"/>
          <w:szCs w:val="20"/>
        </w:rPr>
        <w:t>s.</w:t>
      </w:r>
    </w:p>
    <w:p w14:paraId="01B2648E" w14:textId="77777777" w:rsidR="008B5737" w:rsidRPr="00376D6D" w:rsidRDefault="000B51C9" w:rsidP="000B51C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WAR files Build and Deployment. Restart server once the deployment is completed.</w:t>
      </w:r>
    </w:p>
    <w:p w14:paraId="33C83A15" w14:textId="77777777" w:rsidR="008B5737" w:rsidRPr="00376D6D" w:rsidRDefault="000B51C9" w:rsidP="000B51C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Developing shell scripting for deployments in to servers.</w:t>
      </w:r>
    </w:p>
    <w:p w14:paraId="23690EB3" w14:textId="77777777" w:rsidR="003678E4" w:rsidRPr="00376D6D" w:rsidRDefault="003678E4" w:rsidP="008B573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Verifying the log files if the deployment fails.</w:t>
      </w:r>
    </w:p>
    <w:p w14:paraId="1065B60F" w14:textId="77777777" w:rsidR="003678E4" w:rsidRPr="00376D6D" w:rsidRDefault="003678E4" w:rsidP="008B573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Reporting and updating status of deployment to required stakeholder.</w:t>
      </w:r>
    </w:p>
    <w:p w14:paraId="29060670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Implementing continuous integration (CI) using Jenkins</w:t>
      </w:r>
    </w:p>
    <w:p w14:paraId="6731B7E0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Jobs in Jenkins. Running the jobs as per build calendar.</w:t>
      </w:r>
    </w:p>
    <w:p w14:paraId="7967E743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Sending automatic emails through Jenkins if the job fails by installing extended plugins.</w:t>
      </w:r>
    </w:p>
    <w:p w14:paraId="221FDBD8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If any Plug-in are required configuring the Plug-ins to Jenkins.</w:t>
      </w:r>
    </w:p>
    <w:p w14:paraId="3B41B387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Scheduling the nightly builds in Jenkins.</w:t>
      </w:r>
    </w:p>
    <w:p w14:paraId="62911583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lastRenderedPageBreak/>
        <w:t>Administration of Continuous Integration tool like Jenkins.</w:t>
      </w:r>
    </w:p>
    <w:p w14:paraId="72F329C3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Create and configure plans for every application in Jenkins.</w:t>
      </w:r>
    </w:p>
    <w:p w14:paraId="7596229C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Automation of build and deployment process by configuring jobs in Jenkins for each application.</w:t>
      </w:r>
    </w:p>
    <w:p w14:paraId="1BBAB5C8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Maintaining the release tracker.</w:t>
      </w:r>
    </w:p>
    <w:p w14:paraId="64DC7DEA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Creating the release notes for given release and follow-up with the team to create Release bundle. </w:t>
      </w:r>
    </w:p>
    <w:p w14:paraId="79D7660D" w14:textId="77777777" w:rsidR="0020307E" w:rsidRPr="00376D6D" w:rsidRDefault="0020307E" w:rsidP="0020307E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5772FE14" w14:textId="77777777" w:rsidR="0020307E" w:rsidRPr="00376D6D" w:rsidRDefault="0020307E" w:rsidP="0020307E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718A1AC2" w14:textId="7BC20135" w:rsidR="0020307E" w:rsidRPr="00376D6D" w:rsidRDefault="0020307E" w:rsidP="00376D6D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Roles and Responsibilities at </w:t>
      </w:r>
      <w:r w:rsidR="008E2D5A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Capgemini</w:t>
      </w:r>
    </w:p>
    <w:p w14:paraId="5A3167FB" w14:textId="77777777" w:rsidR="003678E4" w:rsidRPr="00376D6D" w:rsidRDefault="003678E4" w:rsidP="0020307E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346EEA6A" w14:textId="77777777" w:rsidR="00E77501" w:rsidRPr="00376D6D" w:rsidRDefault="00E77501" w:rsidP="0020307E">
      <w:pPr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Linux</w:t>
      </w:r>
    </w:p>
    <w:p w14:paraId="1E23C35F" w14:textId="77777777" w:rsidR="00E77501" w:rsidRPr="00376D6D" w:rsidRDefault="00E77501" w:rsidP="0020307E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5D0AC556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Configuration of MYSQL server and MySQL master slave replication.</w:t>
      </w:r>
    </w:p>
    <w:p w14:paraId="01416C6E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Configuration and Manage of Apache Web Server.</w:t>
      </w:r>
    </w:p>
    <w:p w14:paraId="45E978EC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SSH for securing the server.</w:t>
      </w:r>
    </w:p>
    <w:p w14:paraId="28D0E215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Generate SSL certificates for apache web server.</w:t>
      </w:r>
    </w:p>
    <w:p w14:paraId="707E1798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Working experience on ITIL process (Incident, Change, and Problem Management).</w:t>
      </w:r>
    </w:p>
    <w:p w14:paraId="305C0580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templates from VM’s and deploy VM’s from templates and allocate resources.</w:t>
      </w:r>
    </w:p>
    <w:p w14:paraId="554BCCE6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Performing Snapshots, Cloning, cold migrations and hot migrations.</w:t>
      </w:r>
    </w:p>
    <w:p w14:paraId="580085BF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Clusters for High Availability (HA) and Distributive Resource Scheduling (DRS).</w:t>
      </w:r>
    </w:p>
    <w:p w14:paraId="2717C356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Migrating Vm hard disk (SVmotion) Data store to another data store to maintain threshold limit on data stores.</w:t>
      </w:r>
    </w:p>
    <w:p w14:paraId="55AD70A4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Configuring Virtual switches and network connections.</w:t>
      </w:r>
    </w:p>
    <w:p w14:paraId="79C71878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Working on services like Template creation, Resource Pools, Snap shots, monitoring the VM performance, Network configuration, HA and DRS.</w:t>
      </w:r>
    </w:p>
    <w:p w14:paraId="6602AC14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Virtual Center installation, configuration and installation of its components.</w:t>
      </w:r>
    </w:p>
    <w:p w14:paraId="0F90581B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Installing, configuring and managing ESXI servers, virtual infrastructure and virtual center.</w:t>
      </w:r>
    </w:p>
    <w:p w14:paraId="2F90B94F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Troubleshooting virtual machine issues.</w:t>
      </w:r>
    </w:p>
    <w:p w14:paraId="5E21D9B3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Monitoring and Managing Nagios Monitoring tool.</w:t>
      </w:r>
    </w:p>
    <w:p w14:paraId="53A9853D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Installing and configuring of Linux on servers using Kick start.</w:t>
      </w:r>
    </w:p>
    <w:p w14:paraId="29694D81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Up grading the Linux OS using Kick start.</w:t>
      </w:r>
    </w:p>
    <w:p w14:paraId="47CF0742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Troubleshooting Booting problems and Boot loaders problems.</w:t>
      </w:r>
    </w:p>
    <w:p w14:paraId="6C564E0F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Package management with RPMs &amp; YUM management in Redhat Linux.</w:t>
      </w:r>
    </w:p>
    <w:p w14:paraId="45FD828B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Upgrading the Kernel, change the kernel parameters, kernel configuration.</w:t>
      </w:r>
    </w:p>
    <w:p w14:paraId="2985FA52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Configuring FTP server to maintain the shared folder within the organization.</w:t>
      </w:r>
    </w:p>
    <w:p w14:paraId="13E0DDE1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System monitoring, maintaining server logs, job scheduling.</w:t>
      </w:r>
    </w:p>
    <w:p w14:paraId="34ACBC28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SSH for securing the server.</w:t>
      </w:r>
    </w:p>
    <w:p w14:paraId="61BB25F1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Maintaining Linux Quota System.</w:t>
      </w:r>
    </w:p>
    <w:p w14:paraId="63AB7F77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Users and Group Administration and giving special permission using SUID/SGID and Sticky bit.</w:t>
      </w:r>
    </w:p>
    <w:p w14:paraId="4545EE2B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Providing sudo access to the user.   </w:t>
      </w:r>
    </w:p>
    <w:p w14:paraId="26CEBDB7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Manage user accounts, groups, hosts, file systems.</w:t>
      </w:r>
    </w:p>
    <w:p w14:paraId="6450E401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Monitoring Server processes using ps, top, Vmstat and reviewing logs for failures.</w:t>
      </w:r>
    </w:p>
    <w:p w14:paraId="0E47E1FE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Administrative commands, configuration files and log files. </w:t>
      </w:r>
    </w:p>
    <w:p w14:paraId="76B588C3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Apache Web Server.</w:t>
      </w:r>
    </w:p>
    <w:p w14:paraId="2D4CA996" w14:textId="77777777" w:rsidR="003678E4" w:rsidRPr="00376D6D" w:rsidRDefault="003678E4" w:rsidP="003678E4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Experience on DNS Server.</w:t>
      </w:r>
    </w:p>
    <w:p w14:paraId="7112A5FF" w14:textId="32DE156B" w:rsidR="000B3BCB" w:rsidRDefault="000B3BCB" w:rsidP="000B3BCB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737724EA" w14:textId="77777777" w:rsidR="00451484" w:rsidRPr="00376D6D" w:rsidRDefault="00451484" w:rsidP="000B3BCB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3CD019D2" w14:textId="77777777" w:rsidR="000B3BCB" w:rsidRPr="00376D6D" w:rsidRDefault="000B3BCB" w:rsidP="000B3BCB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0B3BCB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Academic Credentials </w:t>
      </w:r>
    </w:p>
    <w:p w14:paraId="167B6E06" w14:textId="77777777" w:rsidR="00A408E4" w:rsidRDefault="00A408E4" w:rsidP="00A408E4">
      <w:pPr>
        <w:pStyle w:val="ListParagraph"/>
        <w:rPr>
          <w:rFonts w:asciiTheme="minorHAnsi" w:hAnsiTheme="minorHAnsi" w:cstheme="minorHAnsi"/>
          <w:color w:val="auto"/>
          <w:sz w:val="20"/>
          <w:szCs w:val="20"/>
        </w:rPr>
      </w:pPr>
    </w:p>
    <w:p w14:paraId="1838A2C4" w14:textId="5D6499F5" w:rsidR="00345485" w:rsidRDefault="004D3681" w:rsidP="00345485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rFonts w:ascii="Cambria" w:hAnsi="Cambria"/>
        </w:rPr>
      </w:pPr>
      <w:r w:rsidRPr="004D3681">
        <w:rPr>
          <w:rFonts w:ascii="Cambria" w:hAnsi="Cambria"/>
        </w:rPr>
        <w:t xml:space="preserve">B.C.A from S.A.S </w:t>
      </w:r>
      <w:r>
        <w:rPr>
          <w:rFonts w:ascii="Cambria" w:hAnsi="Cambria"/>
        </w:rPr>
        <w:t>C</w:t>
      </w:r>
      <w:r w:rsidRPr="004D3681">
        <w:rPr>
          <w:rFonts w:ascii="Cambria" w:hAnsi="Cambria"/>
        </w:rPr>
        <w:t>ollege,</w:t>
      </w:r>
      <w:r>
        <w:rPr>
          <w:rFonts w:ascii="Cambria" w:hAnsi="Cambria"/>
        </w:rPr>
        <w:t xml:space="preserve"> </w:t>
      </w:r>
      <w:r w:rsidRPr="004D3681">
        <w:rPr>
          <w:rFonts w:ascii="Cambria" w:hAnsi="Cambria"/>
        </w:rPr>
        <w:t>Punjab University -2010.</w:t>
      </w:r>
    </w:p>
    <w:p w14:paraId="4FC8F0B9" w14:textId="77777777" w:rsidR="00A408E4" w:rsidRPr="00A408E4" w:rsidRDefault="00A408E4" w:rsidP="00345485">
      <w:pPr>
        <w:pStyle w:val="ListParagrap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sectPr w:rsidR="00A408E4" w:rsidRPr="00A408E4" w:rsidSect="00652BEA">
      <w:type w:val="continuous"/>
      <w:pgSz w:w="12240" w:h="15840"/>
      <w:pgMar w:top="720" w:right="720" w:bottom="720" w:left="720" w:header="720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D976C" w14:textId="77777777" w:rsidR="00A074B0" w:rsidRDefault="00A074B0">
      <w:r>
        <w:separator/>
      </w:r>
    </w:p>
  </w:endnote>
  <w:endnote w:type="continuationSeparator" w:id="0">
    <w:p w14:paraId="34007C73" w14:textId="77777777" w:rsidR="00A074B0" w:rsidRDefault="00A0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3E53" w14:textId="77777777" w:rsidR="00390F70" w:rsidRDefault="00C120CE" w:rsidP="00FE7D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0F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0F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AEFE919" w14:textId="77777777" w:rsidR="00390F70" w:rsidRDefault="00390F70" w:rsidP="00FE7D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B26A" w14:textId="77777777" w:rsidR="00390F70" w:rsidRPr="00241F1A" w:rsidRDefault="00390F70" w:rsidP="0001288D">
    <w:pPr>
      <w:jc w:val="right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0B00" w14:textId="77777777" w:rsidR="007B04A4" w:rsidRDefault="007B0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F073B" w14:textId="77777777" w:rsidR="00A074B0" w:rsidRDefault="00A074B0">
      <w:r>
        <w:separator/>
      </w:r>
    </w:p>
  </w:footnote>
  <w:footnote w:type="continuationSeparator" w:id="0">
    <w:p w14:paraId="7EAF1C22" w14:textId="77777777" w:rsidR="00A074B0" w:rsidRDefault="00A07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2889F" w14:textId="77777777" w:rsidR="007B04A4" w:rsidRDefault="007B04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B97C" w14:textId="77777777" w:rsidR="009D0B91" w:rsidRDefault="009D0B91" w:rsidP="00162C9A">
    <w:pPr>
      <w:pStyle w:val="Header"/>
      <w:jc w:val="center"/>
      <w:rPr>
        <w:b/>
        <w:color w:val="002060"/>
        <w:sz w:val="28"/>
        <w:szCs w:val="28"/>
      </w:rPr>
    </w:pPr>
    <w:r w:rsidRPr="009D0B91">
      <w:rPr>
        <w:b/>
        <w:color w:val="002060"/>
        <w:sz w:val="28"/>
        <w:szCs w:val="28"/>
      </w:rPr>
      <w:t>Sanjeet Yadav</w:t>
    </w:r>
  </w:p>
  <w:p w14:paraId="7A69B6BB" w14:textId="4BC540DE" w:rsidR="000469EA" w:rsidRPr="009D0B91" w:rsidRDefault="00D85EAD" w:rsidP="00162C9A">
    <w:pPr>
      <w:pStyle w:val="Header"/>
      <w:jc w:val="center"/>
      <w:rPr>
        <w:b/>
        <w:color w:val="002060"/>
        <w:sz w:val="20"/>
        <w:szCs w:val="20"/>
      </w:rPr>
    </w:pPr>
    <w:r w:rsidRPr="009D0B91">
      <w:rPr>
        <w:b/>
        <w:color w:val="002060"/>
        <w:sz w:val="20"/>
        <w:szCs w:val="20"/>
      </w:rPr>
      <w:t>DEVOPS/AWS</w:t>
    </w:r>
    <w:r w:rsidR="0055656D" w:rsidRPr="009D0B91">
      <w:rPr>
        <w:b/>
        <w:color w:val="002060"/>
        <w:sz w:val="20"/>
        <w:szCs w:val="20"/>
      </w:rPr>
      <w:t xml:space="preserve"> CLOUD</w:t>
    </w:r>
    <w:r w:rsidR="00DD71A9" w:rsidRPr="009D0B91">
      <w:rPr>
        <w:b/>
        <w:color w:val="002060"/>
        <w:sz w:val="20"/>
        <w:szCs w:val="20"/>
      </w:rPr>
      <w:t xml:space="preserve"> ENGINEER</w:t>
    </w:r>
    <w:r w:rsidR="00162C9A" w:rsidRPr="009D0B91">
      <w:rPr>
        <w:b/>
        <w:color w:val="002060"/>
        <w:sz w:val="20"/>
        <w:szCs w:val="20"/>
      </w:rPr>
      <w:t xml:space="preserve"> </w:t>
    </w:r>
  </w:p>
  <w:p w14:paraId="2F4D5656" w14:textId="3A586CC5" w:rsidR="00162C9A" w:rsidRPr="00162C9A" w:rsidRDefault="00162C9A" w:rsidP="00162C9A">
    <w:pPr>
      <w:pStyle w:val="Header"/>
      <w:jc w:val="center"/>
      <w:rPr>
        <w:b/>
        <w:color w:val="002060"/>
        <w:sz w:val="28"/>
        <w:szCs w:val="28"/>
      </w:rPr>
    </w:pPr>
    <w:r w:rsidRPr="00E211DD">
      <w:rPr>
        <w:rFonts w:asciiTheme="minorHAnsi" w:hAnsiTheme="minorHAnsi" w:cstheme="minorHAnsi"/>
        <w:b/>
        <w:noProof/>
      </w:rPr>
      <w:drawing>
        <wp:inline distT="0" distB="0" distL="0" distR="0" wp14:anchorId="69423E3D" wp14:editId="2D5A9A54">
          <wp:extent cx="146050" cy="107315"/>
          <wp:effectExtent l="19050" t="0" r="6350" b="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" cy="107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B04A4">
      <w:rPr>
        <w:rFonts w:asciiTheme="minorHAnsi" w:hAnsiTheme="minorHAnsi" w:cstheme="minorHAnsi"/>
        <w:b/>
        <w:lang w:val="de-DE"/>
      </w:rPr>
      <w:t xml:space="preserve"> </w:t>
    </w:r>
    <w:r w:rsidR="007B04A4">
      <w:rPr>
        <w:rFonts w:asciiTheme="minorHAnsi" w:hAnsiTheme="minorHAnsi" w:cstheme="minorHAnsi"/>
        <w:b/>
        <w:color w:val="002060"/>
        <w:lang w:val="de-DE"/>
      </w:rPr>
      <w:t>sanjeet.</w:t>
    </w:r>
    <w:r w:rsidR="00D63FEF" w:rsidRPr="00D63FEF">
      <w:rPr>
        <w:rFonts w:asciiTheme="minorHAnsi" w:hAnsiTheme="minorHAnsi" w:cstheme="minorHAnsi"/>
        <w:b/>
        <w:color w:val="002060"/>
        <w:lang w:val="de-DE"/>
      </w:rPr>
      <w:t>devcloud</w:t>
    </w:r>
    <w:r w:rsidRPr="00162C9A">
      <w:rPr>
        <w:rFonts w:asciiTheme="minorHAnsi" w:hAnsiTheme="minorHAnsi" w:cstheme="minorHAnsi"/>
        <w:b/>
        <w:color w:val="002060"/>
        <w:lang w:val="de-DE"/>
      </w:rPr>
      <w:t>@gmail.com</w:t>
    </w:r>
    <w:r>
      <w:rPr>
        <w:rFonts w:asciiTheme="minorHAnsi" w:hAnsiTheme="minorHAnsi" w:cstheme="minorHAnsi"/>
        <w:b/>
        <w:lang w:val="de-DE"/>
      </w:rPr>
      <w:t xml:space="preserve">  | </w:t>
    </w:r>
    <w:r>
      <w:rPr>
        <w:noProof/>
      </w:rPr>
      <w:drawing>
        <wp:inline distT="0" distB="0" distL="0" distR="0" wp14:anchorId="44F5E32E" wp14:editId="4990C6A9">
          <wp:extent cx="50800" cy="13970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00" cy="13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62C9A">
      <w:rPr>
        <w:rFonts w:asciiTheme="minorHAnsi" w:hAnsiTheme="minorHAnsi" w:cstheme="minorHAnsi"/>
        <w:b/>
        <w:iCs/>
        <w:noProof/>
        <w:color w:val="002060"/>
      </w:rPr>
      <w:t xml:space="preserve">+91 </w:t>
    </w:r>
    <w:r w:rsidR="009D0B91" w:rsidRPr="009D0B91">
      <w:rPr>
        <w:rFonts w:asciiTheme="minorHAnsi" w:hAnsiTheme="minorHAnsi" w:cstheme="minorHAnsi"/>
        <w:b/>
        <w:iCs/>
        <w:noProof/>
        <w:color w:val="002060"/>
      </w:rPr>
      <w:t>8360672154</w:t>
    </w:r>
    <w:r w:rsidR="00394412">
      <w:rPr>
        <w:rFonts w:asciiTheme="minorHAnsi" w:hAnsiTheme="minorHAnsi" w:cstheme="minorHAnsi"/>
        <w:b/>
        <w:iCs/>
        <w:noProof/>
        <w:color w:val="002060"/>
      </w:rPr>
      <w:t xml:space="preserve"> | Pune.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12312" w14:textId="77777777" w:rsidR="007B04A4" w:rsidRDefault="007B04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30" type="#_x0000_t75" style="width:3pt;height:8.5pt" o:bullet="t">
        <v:imagedata r:id="rId1" o:title="bullet1"/>
      </v:shape>
    </w:pict>
  </w:numPicBullet>
  <w:numPicBullet w:numPicBulletId="1">
    <w:pict>
      <v:shape id="_x0000_i2131" type="#_x0000_t75" style="width:11.5pt;height:11.5pt" o:bullet="t">
        <v:imagedata r:id="rId2" o:title="bullet1"/>
      </v:shape>
    </w:pict>
  </w:numPicBullet>
  <w:numPicBullet w:numPicBulletId="2">
    <w:pict>
      <v:shape id="_x0000_i2132" type="#_x0000_t75" style="width:11.5pt;height:11.5pt" o:bullet="t">
        <v:imagedata r:id="rId3" o:title="bullet2"/>
      </v:shape>
    </w:pict>
  </w:numPicBullet>
  <w:numPicBullet w:numPicBulletId="3">
    <w:pict>
      <v:shape id="_x0000_i2133" type="#_x0000_t75" style="width:11.5pt;height:11.5pt" o:bullet="t">
        <v:imagedata r:id="rId4" o:title="bullet3"/>
      </v:shape>
    </w:pict>
  </w:numPicBullet>
  <w:numPicBullet w:numPicBulletId="4">
    <w:pict>
      <v:shape id="_x0000_i2134" type="#_x0000_t75" style="width:5pt;height:10pt" o:bullet="t">
        <v:imagedata r:id="rId5" o:title="bullet1"/>
      </v:shape>
    </w:pict>
  </w:numPicBullet>
  <w:numPicBullet w:numPicBulletId="5">
    <w:pict>
      <v:shape id="_x0000_i2135" type="#_x0000_t75" style="width:5pt;height:10pt" o:bullet="t">
        <v:imagedata r:id="rId6" o:title="bullet2"/>
      </v:shape>
    </w:pict>
  </w:numPicBullet>
  <w:numPicBullet w:numPicBulletId="6">
    <w:pict>
      <v:shape id="_x0000_i2136" type="#_x0000_t75" style="width:5pt;height:10pt" o:bullet="t">
        <v:imagedata r:id="rId7" o:title="bullet3"/>
      </v:shape>
    </w:pict>
  </w:numPicBullet>
  <w:numPicBullet w:numPicBulletId="7">
    <w:pict>
      <v:shape id="_x0000_i2137" type="#_x0000_t75" style="width:11.5pt;height:11.5pt" o:bullet="t">
        <v:imagedata r:id="rId8" o:title="bullet1"/>
      </v:shape>
    </w:pict>
  </w:numPicBullet>
  <w:numPicBullet w:numPicBulletId="8">
    <w:pict>
      <v:shape id="_x0000_i2138" type="#_x0000_t75" style="width:8.5pt;height:8.5pt" o:bullet="t">
        <v:imagedata r:id="rId9" o:title="bullet2"/>
      </v:shape>
    </w:pict>
  </w:numPicBullet>
  <w:numPicBullet w:numPicBulletId="9">
    <w:pict>
      <v:shape id="_x0000_i2139" type="#_x0000_t75" style="width:8.5pt;height:8.5pt" o:bullet="t">
        <v:imagedata r:id="rId10" o:title="bullet3"/>
      </v:shape>
    </w:pict>
  </w:numPicBullet>
  <w:numPicBullet w:numPicBulletId="10">
    <w:pict>
      <v:shape id="_x0000_i2140" type="#_x0000_t75" style="width:11.5pt;height:11.5pt" o:bullet="t">
        <v:imagedata r:id="rId11" o:title="bullet1"/>
      </v:shape>
    </w:pict>
  </w:numPicBullet>
  <w:numPicBullet w:numPicBulletId="11">
    <w:pict>
      <v:shape id="_x0000_i2141" type="#_x0000_t75" style="width:11.5pt;height:11.5pt" o:bullet="t">
        <v:imagedata r:id="rId12" o:title="bullet2"/>
      </v:shape>
    </w:pict>
  </w:numPicBullet>
  <w:numPicBullet w:numPicBulletId="12">
    <w:pict>
      <v:shape id="_x0000_i2142" type="#_x0000_t75" style="width:11.5pt;height:11.5pt" o:bullet="t">
        <v:imagedata r:id="rId13" o:title="bullet3"/>
      </v:shape>
    </w:pict>
  </w:numPicBullet>
  <w:numPicBullet w:numPicBulletId="13">
    <w:pict>
      <v:shape id="_x0000_i2143" type="#_x0000_t75" style="width:4pt;height:8.5pt" o:bullet="t">
        <v:imagedata r:id="rId14" o:title="bullet1"/>
      </v:shape>
    </w:pict>
  </w:numPicBullet>
  <w:numPicBullet w:numPicBulletId="14">
    <w:pict>
      <v:shape id="_x0000_i2144" type="#_x0000_t75" style="width:4pt;height:8.5pt" o:bullet="t">
        <v:imagedata r:id="rId15" o:title="bullet2"/>
      </v:shape>
    </w:pict>
  </w:numPicBullet>
  <w:numPicBullet w:numPicBulletId="15">
    <w:pict>
      <v:shape id="_x0000_i2145" type="#_x0000_t75" style="width:4pt;height:8.5pt" o:bullet="t">
        <v:imagedata r:id="rId16" o:title="bullet3"/>
      </v:shape>
    </w:pict>
  </w:numPicBullet>
  <w:numPicBullet w:numPicBulletId="16">
    <w:pict>
      <v:shape id="_x0000_i2146" type="#_x0000_t75" style="width:10pt;height:10pt" o:bullet="t">
        <v:imagedata r:id="rId17" o:title="bullet1"/>
      </v:shape>
    </w:pict>
  </w:numPicBullet>
  <w:numPicBullet w:numPicBulletId="17">
    <w:pict>
      <v:shape id="_x0000_i2147" type="#_x0000_t75" style="width:10pt;height:10pt" o:bullet="t">
        <v:imagedata r:id="rId18" o:title="bullet2"/>
      </v:shape>
    </w:pict>
  </w:numPicBullet>
  <w:numPicBullet w:numPicBulletId="18">
    <w:pict>
      <v:shape id="_x0000_i2148" type="#_x0000_t75" style="width:10pt;height:10pt" o:bullet="t">
        <v:imagedata r:id="rId19" o:title="bullet3"/>
      </v:shape>
    </w:pict>
  </w:numPicBullet>
  <w:numPicBullet w:numPicBulletId="19">
    <w:pict>
      <v:shape id="_x0000_i2149" type="#_x0000_t75" style="width:11.5pt;height:11.5pt" o:bullet="t">
        <v:imagedata r:id="rId20" o:title="bullet1"/>
      </v:shape>
    </w:pict>
  </w:numPicBullet>
  <w:numPicBullet w:numPicBulletId="20">
    <w:pict>
      <v:shape id="_x0000_i2150" type="#_x0000_t75" style="width:8.5pt;height:8.5pt" o:bullet="t">
        <v:imagedata r:id="rId21" o:title="bullet2"/>
      </v:shape>
    </w:pict>
  </w:numPicBullet>
  <w:numPicBullet w:numPicBulletId="21">
    <w:pict>
      <v:shape id="_x0000_i2151" type="#_x0000_t75" style="width:8.5pt;height:8.5pt" o:bullet="t">
        <v:imagedata r:id="rId22" o:title="bullet3"/>
      </v:shape>
    </w:pict>
  </w:numPicBullet>
  <w:numPicBullet w:numPicBulletId="22">
    <w:pict>
      <v:shape id="_x0000_i2152" type="#_x0000_t75" style="width:11.5pt;height:11.5pt" o:bullet="t">
        <v:imagedata r:id="rId23" o:title="bullet1"/>
      </v:shape>
    </w:pict>
  </w:numPicBullet>
  <w:numPicBullet w:numPicBulletId="23">
    <w:pict>
      <v:shape id="_x0000_i2153" type="#_x0000_t75" style="width:8.5pt;height:8.5pt" o:bullet="t">
        <v:imagedata r:id="rId24" o:title="bullet2"/>
      </v:shape>
    </w:pict>
  </w:numPicBullet>
  <w:numPicBullet w:numPicBulletId="24">
    <w:pict>
      <v:shape id="_x0000_i2154" type="#_x0000_t75" style="width:8.5pt;height:8.5pt" o:bullet="t">
        <v:imagedata r:id="rId25" o:title="bullet3"/>
      </v:shape>
    </w:pict>
  </w:numPicBullet>
  <w:numPicBullet w:numPicBulletId="25">
    <w:pict>
      <v:shape id="_x0000_i2155" type="#_x0000_t75" style="width:11.5pt;height:11.5pt" o:bullet="t">
        <v:imagedata r:id="rId26" o:title="bullet1"/>
      </v:shape>
    </w:pict>
  </w:numPicBullet>
  <w:numPicBullet w:numPicBulletId="26">
    <w:pict>
      <v:shape id="_x0000_i2156" type="#_x0000_t75" style="width:8.5pt;height:8.5pt" o:bullet="t">
        <v:imagedata r:id="rId27" o:title="bullet2"/>
      </v:shape>
    </w:pict>
  </w:numPicBullet>
  <w:numPicBullet w:numPicBulletId="27">
    <w:pict>
      <v:shape id="_x0000_i2157" type="#_x0000_t75" style="width:8.5pt;height:8.5pt" o:bullet="t">
        <v:imagedata r:id="rId28" o:title="bullet3"/>
      </v:shape>
    </w:pict>
  </w:numPicBullet>
  <w:numPicBullet w:numPicBulletId="28">
    <w:pict>
      <v:shape id="_x0000_i2158" type="#_x0000_t75" style="width:7pt;height:8pt" o:bullet="t">
        <v:imagedata r:id="rId29" o:title="bullet1"/>
      </v:shape>
    </w:pict>
  </w:numPicBullet>
  <w:numPicBullet w:numPicBulletId="29">
    <w:pict>
      <v:shape id="_x0000_i2159" type="#_x0000_t75" style="width:7pt;height:8pt" o:bullet="t">
        <v:imagedata r:id="rId30" o:title="bullet2"/>
      </v:shape>
    </w:pict>
  </w:numPicBullet>
  <w:numPicBullet w:numPicBulletId="30">
    <w:pict>
      <v:shape id="_x0000_i2160" type="#_x0000_t75" style="width:7pt;height:8pt" o:bullet="t">
        <v:imagedata r:id="rId31" o:title="bullet3"/>
      </v:shape>
    </w:pict>
  </w:numPicBullet>
  <w:numPicBullet w:numPicBulletId="31">
    <w:pict>
      <v:shape id="_x0000_i2161" type="#_x0000_t75" style="width:11.5pt;height:11.5pt" o:bullet="t">
        <v:imagedata r:id="rId32" o:title="bullet1"/>
      </v:shape>
    </w:pict>
  </w:numPicBullet>
  <w:numPicBullet w:numPicBulletId="32">
    <w:pict>
      <v:shape id="_x0000_i2162" type="#_x0000_t75" style="width:8.5pt;height:8.5pt" o:bullet="t">
        <v:imagedata r:id="rId33" o:title="bullet2"/>
      </v:shape>
    </w:pict>
  </w:numPicBullet>
  <w:numPicBullet w:numPicBulletId="33">
    <w:pict>
      <v:shape id="_x0000_i2163" type="#_x0000_t75" style="width:8.5pt;height:8.5pt" o:bullet="t">
        <v:imagedata r:id="rId34" o:title="bullet3"/>
      </v:shape>
    </w:pict>
  </w:numPicBullet>
  <w:numPicBullet w:numPicBulletId="34">
    <w:pict>
      <v:shape id="_x0000_i2164" type="#_x0000_t75" style="width:11.5pt;height:11.5pt" o:bullet="t">
        <v:imagedata r:id="rId35" o:title="bullet1"/>
      </v:shape>
    </w:pict>
  </w:numPicBullet>
  <w:numPicBullet w:numPicBulletId="35">
    <w:pict>
      <v:shape id="_x0000_i2165" type="#_x0000_t75" style="width:8.5pt;height:8.5pt" o:bullet="t">
        <v:imagedata r:id="rId36" o:title="bullet2"/>
      </v:shape>
    </w:pict>
  </w:numPicBullet>
  <w:numPicBullet w:numPicBulletId="36">
    <w:pict>
      <v:shape id="_x0000_i2166" type="#_x0000_t75" style="width:8.5pt;height:8.5pt" o:bullet="t">
        <v:imagedata r:id="rId37" o:title="bullet3"/>
      </v:shape>
    </w:pict>
  </w:numPicBullet>
  <w:numPicBullet w:numPicBulletId="37">
    <w:pict>
      <v:shape id="_x0000_i2167" type="#_x0000_t75" style="width:11.5pt;height:11.5pt" o:bullet="t">
        <v:imagedata r:id="rId38" o:title="bullet1"/>
      </v:shape>
    </w:pict>
  </w:numPicBullet>
  <w:numPicBullet w:numPicBulletId="38">
    <w:pict>
      <v:shape id="_x0000_i2168" type="#_x0000_t75" style="width:8.5pt;height:8.5pt" o:bullet="t">
        <v:imagedata r:id="rId39" o:title="bullet2"/>
      </v:shape>
    </w:pict>
  </w:numPicBullet>
  <w:numPicBullet w:numPicBulletId="39">
    <w:pict>
      <v:shape id="_x0000_i2169" type="#_x0000_t75" style="width:8.5pt;height:8.5pt" o:bullet="t">
        <v:imagedata r:id="rId40" o:title="bullet3"/>
      </v:shape>
    </w:pict>
  </w:numPicBullet>
  <w:numPicBullet w:numPicBulletId="40">
    <w:pict>
      <v:shape id="_x0000_i2170" type="#_x0000_t75" style="width:11.5pt;height:11.5pt" o:bullet="t">
        <v:imagedata r:id="rId41" o:title="bullet1"/>
      </v:shape>
    </w:pict>
  </w:numPicBullet>
  <w:numPicBullet w:numPicBulletId="41">
    <w:pict>
      <v:shape id="_x0000_i2171" type="#_x0000_t75" style="width:8.5pt;height:8.5pt" o:bullet="t">
        <v:imagedata r:id="rId42" o:title="bullet2"/>
      </v:shape>
    </w:pict>
  </w:numPicBullet>
  <w:numPicBullet w:numPicBulletId="42">
    <w:pict>
      <v:shape id="_x0000_i2172" type="#_x0000_t75" style="width:8.5pt;height:8.5pt" o:bullet="t">
        <v:imagedata r:id="rId43" o:title="bullet3"/>
      </v:shape>
    </w:pict>
  </w:numPicBullet>
  <w:numPicBullet w:numPicBulletId="43">
    <w:pict>
      <v:shape id="_x0000_i2173" type="#_x0000_t75" style="width:11.5pt;height:10pt" o:bullet="t">
        <v:imagedata r:id="rId44" o:title="BD21300_"/>
      </v:shape>
    </w:pict>
  </w:numPicBullet>
  <w:numPicBullet w:numPicBulletId="44">
    <w:pict>
      <v:shape id="_x0000_i2174" type="#_x0000_t75" style="width:8.5pt;height:8.5pt" o:bullet="t">
        <v:imagedata r:id="rId45" o:title="BD14580_"/>
      </v:shape>
    </w:pict>
  </w:numPicBullet>
  <w:numPicBullet w:numPicBulletId="45">
    <w:pict>
      <v:shape id="_x0000_i2175" type="#_x0000_t75" style="width:11.5pt;height:11.5pt" o:bullet="t">
        <v:imagedata r:id="rId46" o:title="BD10263_"/>
      </v:shape>
    </w:pict>
  </w:numPicBullet>
  <w:numPicBullet w:numPicBulletId="46">
    <w:pict>
      <v:shape id="_x0000_i2176" type="#_x0000_t75" style="width:11.5pt;height:5pt" o:bullet="t">
        <v:imagedata r:id="rId47" o:title="BD21314_"/>
      </v:shape>
    </w:pict>
  </w:numPicBullet>
  <w:numPicBullet w:numPicBulletId="47">
    <w:pict>
      <v:shape id="_x0000_i2177" type="#_x0000_t75" style="width:3in;height:3in;visibility:visible" o:bullet="t">
        <v:imagedata r:id="rId48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Char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1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4"/>
    <w:multiLevelType w:val="singleLevel"/>
    <w:tmpl w:val="00000004"/>
    <w:name w:val="WW8Num1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83F7978"/>
    <w:multiLevelType w:val="hybridMultilevel"/>
    <w:tmpl w:val="6486EACE"/>
    <w:lvl w:ilvl="0" w:tplc="F8848DB8">
      <w:start w:val="2005"/>
      <w:numFmt w:val="bullet"/>
      <w:lvlText w:val=""/>
      <w:lvlJc w:val="left"/>
      <w:pPr>
        <w:ind w:left="720" w:hanging="360"/>
      </w:pPr>
      <w:rPr>
        <w:rFonts w:ascii="Wingdings 2" w:eastAsia="SimSun" w:hAnsi="Wingdings 2" w:cs="Wingdings 2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E381D"/>
    <w:multiLevelType w:val="multilevel"/>
    <w:tmpl w:val="A9E2DDF4"/>
    <w:lvl w:ilvl="0">
      <w:start w:val="2005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eastAsia="SimSun" w:hAnsi="Wingdings 2" w:cs="Wingdings 2" w:hint="default"/>
        <w:color w:val="FF0000"/>
        <w:sz w:val="20"/>
        <w:szCs w:val="20"/>
      </w:rPr>
    </w:lvl>
    <w:lvl w:ilvl="1">
      <w:start w:val="1"/>
      <w:numFmt w:val="bullet"/>
      <w:lvlText w:val=""/>
      <w:lvlPicBulletId w:val="3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3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D4685"/>
    <w:multiLevelType w:val="hybridMultilevel"/>
    <w:tmpl w:val="7C508138"/>
    <w:lvl w:ilvl="0" w:tplc="F8848DB8">
      <w:start w:val="2005"/>
      <w:numFmt w:val="bullet"/>
      <w:lvlText w:val=""/>
      <w:lvlJc w:val="left"/>
      <w:pPr>
        <w:ind w:left="786" w:hanging="360"/>
      </w:pPr>
      <w:rPr>
        <w:rFonts w:ascii="Wingdings 2" w:eastAsia="SimSun" w:hAnsi="Wingdings 2" w:cs="Wingdings 2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AE62CB6"/>
    <w:multiLevelType w:val="hybridMultilevel"/>
    <w:tmpl w:val="19845FCA"/>
    <w:lvl w:ilvl="0" w:tplc="F8848DB8">
      <w:start w:val="2005"/>
      <w:numFmt w:val="bullet"/>
      <w:lvlText w:val=""/>
      <w:lvlJc w:val="left"/>
      <w:pPr>
        <w:ind w:left="720" w:hanging="360"/>
      </w:pPr>
      <w:rPr>
        <w:rFonts w:ascii="Wingdings 2" w:eastAsia="SimSun" w:hAnsi="Wingdings 2" w:cs="Wingdings 2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730C0"/>
    <w:multiLevelType w:val="hybridMultilevel"/>
    <w:tmpl w:val="C9A67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55CCB"/>
    <w:multiLevelType w:val="multilevel"/>
    <w:tmpl w:val="656411B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6E12F2"/>
    <w:multiLevelType w:val="hybridMultilevel"/>
    <w:tmpl w:val="7068CB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35308D"/>
    <w:multiLevelType w:val="hybridMultilevel"/>
    <w:tmpl w:val="EF5C3F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 w16cid:durableId="69810877">
    <w:abstractNumId w:val="0"/>
    <w:lvlOverride w:ilvl="0">
      <w:lvl w:ilvl="0">
        <w:start w:val="1"/>
        <w:numFmt w:val="bullet"/>
        <w:pStyle w:val="AchievementChar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149245605">
    <w:abstractNumId w:val="13"/>
  </w:num>
  <w:num w:numId="3" w16cid:durableId="948656527">
    <w:abstractNumId w:val="5"/>
  </w:num>
  <w:num w:numId="4" w16cid:durableId="755781450">
    <w:abstractNumId w:val="6"/>
  </w:num>
  <w:num w:numId="5" w16cid:durableId="1071275196">
    <w:abstractNumId w:val="8"/>
  </w:num>
  <w:num w:numId="6" w16cid:durableId="835193819">
    <w:abstractNumId w:val="7"/>
  </w:num>
  <w:num w:numId="7" w16cid:durableId="2089107261">
    <w:abstractNumId w:val="12"/>
  </w:num>
  <w:num w:numId="8" w16cid:durableId="1307781050">
    <w:abstractNumId w:val="11"/>
  </w:num>
  <w:num w:numId="9" w16cid:durableId="1289973283">
    <w:abstractNumId w:val="9"/>
  </w:num>
  <w:num w:numId="10" w16cid:durableId="1632323897">
    <w:abstractNumId w:val="4"/>
  </w:num>
  <w:num w:numId="11" w16cid:durableId="150011955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efaultTableStyle w:val="TableThem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DCB"/>
    <w:rsid w:val="00001CD2"/>
    <w:rsid w:val="000037F0"/>
    <w:rsid w:val="0000423D"/>
    <w:rsid w:val="000044B4"/>
    <w:rsid w:val="00004C52"/>
    <w:rsid w:val="00004DCE"/>
    <w:rsid w:val="00005815"/>
    <w:rsid w:val="0000687A"/>
    <w:rsid w:val="000109E9"/>
    <w:rsid w:val="00011C3D"/>
    <w:rsid w:val="0001288D"/>
    <w:rsid w:val="00014621"/>
    <w:rsid w:val="00014979"/>
    <w:rsid w:val="000158F4"/>
    <w:rsid w:val="00015D2A"/>
    <w:rsid w:val="00016589"/>
    <w:rsid w:val="00016703"/>
    <w:rsid w:val="00016E67"/>
    <w:rsid w:val="0002173B"/>
    <w:rsid w:val="00022B6C"/>
    <w:rsid w:val="00023355"/>
    <w:rsid w:val="000251B3"/>
    <w:rsid w:val="00025790"/>
    <w:rsid w:val="00027541"/>
    <w:rsid w:val="00027548"/>
    <w:rsid w:val="00027ADC"/>
    <w:rsid w:val="00030B87"/>
    <w:rsid w:val="0003202C"/>
    <w:rsid w:val="0003472D"/>
    <w:rsid w:val="00040048"/>
    <w:rsid w:val="00040F37"/>
    <w:rsid w:val="00041A1B"/>
    <w:rsid w:val="00046953"/>
    <w:rsid w:val="000469EA"/>
    <w:rsid w:val="00050204"/>
    <w:rsid w:val="000535E0"/>
    <w:rsid w:val="000538FB"/>
    <w:rsid w:val="00053A1D"/>
    <w:rsid w:val="00054A09"/>
    <w:rsid w:val="000607ED"/>
    <w:rsid w:val="000616D0"/>
    <w:rsid w:val="00061F13"/>
    <w:rsid w:val="00062214"/>
    <w:rsid w:val="00063C16"/>
    <w:rsid w:val="00063C81"/>
    <w:rsid w:val="00065086"/>
    <w:rsid w:val="00065EAA"/>
    <w:rsid w:val="00067992"/>
    <w:rsid w:val="000703DA"/>
    <w:rsid w:val="000721FF"/>
    <w:rsid w:val="00073B71"/>
    <w:rsid w:val="00074B40"/>
    <w:rsid w:val="00075DA0"/>
    <w:rsid w:val="00076E21"/>
    <w:rsid w:val="000776AF"/>
    <w:rsid w:val="00081849"/>
    <w:rsid w:val="000820C3"/>
    <w:rsid w:val="000823FD"/>
    <w:rsid w:val="00082877"/>
    <w:rsid w:val="00082D15"/>
    <w:rsid w:val="00084EC4"/>
    <w:rsid w:val="00085167"/>
    <w:rsid w:val="00085C35"/>
    <w:rsid w:val="000878BE"/>
    <w:rsid w:val="0009019F"/>
    <w:rsid w:val="00090512"/>
    <w:rsid w:val="00091974"/>
    <w:rsid w:val="00091C78"/>
    <w:rsid w:val="0009207D"/>
    <w:rsid w:val="00092936"/>
    <w:rsid w:val="000935E9"/>
    <w:rsid w:val="00093DC9"/>
    <w:rsid w:val="000A0847"/>
    <w:rsid w:val="000A1A48"/>
    <w:rsid w:val="000A24BC"/>
    <w:rsid w:val="000A25C8"/>
    <w:rsid w:val="000A34F1"/>
    <w:rsid w:val="000A3861"/>
    <w:rsid w:val="000A46BF"/>
    <w:rsid w:val="000A51A9"/>
    <w:rsid w:val="000A59DF"/>
    <w:rsid w:val="000A7E3D"/>
    <w:rsid w:val="000A7EB4"/>
    <w:rsid w:val="000B0750"/>
    <w:rsid w:val="000B1E62"/>
    <w:rsid w:val="000B2C0C"/>
    <w:rsid w:val="000B334D"/>
    <w:rsid w:val="000B3A57"/>
    <w:rsid w:val="000B3AE8"/>
    <w:rsid w:val="000B3BCB"/>
    <w:rsid w:val="000B3F26"/>
    <w:rsid w:val="000B40FE"/>
    <w:rsid w:val="000B41EF"/>
    <w:rsid w:val="000B41F6"/>
    <w:rsid w:val="000B42CB"/>
    <w:rsid w:val="000B497D"/>
    <w:rsid w:val="000B51C9"/>
    <w:rsid w:val="000B5ABF"/>
    <w:rsid w:val="000B6BB6"/>
    <w:rsid w:val="000C121D"/>
    <w:rsid w:val="000C217E"/>
    <w:rsid w:val="000C23C4"/>
    <w:rsid w:val="000C5658"/>
    <w:rsid w:val="000C776E"/>
    <w:rsid w:val="000D0A41"/>
    <w:rsid w:val="000D22BC"/>
    <w:rsid w:val="000D36B9"/>
    <w:rsid w:val="000D386C"/>
    <w:rsid w:val="000D3E2F"/>
    <w:rsid w:val="000D5584"/>
    <w:rsid w:val="000D67DE"/>
    <w:rsid w:val="000D758E"/>
    <w:rsid w:val="000D7C13"/>
    <w:rsid w:val="000E0342"/>
    <w:rsid w:val="000E0384"/>
    <w:rsid w:val="000E369D"/>
    <w:rsid w:val="000E469F"/>
    <w:rsid w:val="000E57FF"/>
    <w:rsid w:val="000F0C0B"/>
    <w:rsid w:val="000F16EB"/>
    <w:rsid w:val="000F6D3D"/>
    <w:rsid w:val="001003B1"/>
    <w:rsid w:val="001013FA"/>
    <w:rsid w:val="001032AB"/>
    <w:rsid w:val="00103B14"/>
    <w:rsid w:val="00104A5E"/>
    <w:rsid w:val="00104A72"/>
    <w:rsid w:val="00104A9F"/>
    <w:rsid w:val="001054C2"/>
    <w:rsid w:val="00105B25"/>
    <w:rsid w:val="00105F4C"/>
    <w:rsid w:val="001068FD"/>
    <w:rsid w:val="00106B04"/>
    <w:rsid w:val="0011159B"/>
    <w:rsid w:val="00112924"/>
    <w:rsid w:val="00112EAA"/>
    <w:rsid w:val="001137E8"/>
    <w:rsid w:val="001141FE"/>
    <w:rsid w:val="00114388"/>
    <w:rsid w:val="00114467"/>
    <w:rsid w:val="00115284"/>
    <w:rsid w:val="001153AA"/>
    <w:rsid w:val="00115A54"/>
    <w:rsid w:val="00115D29"/>
    <w:rsid w:val="0011683D"/>
    <w:rsid w:val="0011763F"/>
    <w:rsid w:val="00120CBF"/>
    <w:rsid w:val="00121C65"/>
    <w:rsid w:val="00122B34"/>
    <w:rsid w:val="00122E9B"/>
    <w:rsid w:val="0012403C"/>
    <w:rsid w:val="001245FD"/>
    <w:rsid w:val="00125052"/>
    <w:rsid w:val="00130988"/>
    <w:rsid w:val="00130A09"/>
    <w:rsid w:val="00130CCA"/>
    <w:rsid w:val="00131197"/>
    <w:rsid w:val="00131A3F"/>
    <w:rsid w:val="00131DBB"/>
    <w:rsid w:val="00131DE8"/>
    <w:rsid w:val="0013336B"/>
    <w:rsid w:val="001375A9"/>
    <w:rsid w:val="001375FC"/>
    <w:rsid w:val="001400A4"/>
    <w:rsid w:val="0014183B"/>
    <w:rsid w:val="00143A30"/>
    <w:rsid w:val="00144AF2"/>
    <w:rsid w:val="00151D0F"/>
    <w:rsid w:val="00152BBA"/>
    <w:rsid w:val="00154593"/>
    <w:rsid w:val="00155630"/>
    <w:rsid w:val="00155A18"/>
    <w:rsid w:val="00155E16"/>
    <w:rsid w:val="00155F1E"/>
    <w:rsid w:val="001605CD"/>
    <w:rsid w:val="0016166B"/>
    <w:rsid w:val="00162C9A"/>
    <w:rsid w:val="00163A66"/>
    <w:rsid w:val="001645F3"/>
    <w:rsid w:val="00172550"/>
    <w:rsid w:val="00172598"/>
    <w:rsid w:val="001730C1"/>
    <w:rsid w:val="00173E45"/>
    <w:rsid w:val="00177A13"/>
    <w:rsid w:val="00183A3D"/>
    <w:rsid w:val="00185680"/>
    <w:rsid w:val="00186F38"/>
    <w:rsid w:val="001915B7"/>
    <w:rsid w:val="001917A6"/>
    <w:rsid w:val="00192B36"/>
    <w:rsid w:val="00194215"/>
    <w:rsid w:val="001947F1"/>
    <w:rsid w:val="0019493F"/>
    <w:rsid w:val="00194FAE"/>
    <w:rsid w:val="00196263"/>
    <w:rsid w:val="0019697D"/>
    <w:rsid w:val="00197941"/>
    <w:rsid w:val="00197E0B"/>
    <w:rsid w:val="001A0C27"/>
    <w:rsid w:val="001A1532"/>
    <w:rsid w:val="001A170D"/>
    <w:rsid w:val="001A3084"/>
    <w:rsid w:val="001A7052"/>
    <w:rsid w:val="001A7940"/>
    <w:rsid w:val="001B05D4"/>
    <w:rsid w:val="001B2487"/>
    <w:rsid w:val="001B3B5F"/>
    <w:rsid w:val="001B3FC5"/>
    <w:rsid w:val="001C0688"/>
    <w:rsid w:val="001C242B"/>
    <w:rsid w:val="001C2440"/>
    <w:rsid w:val="001C29B2"/>
    <w:rsid w:val="001C39A2"/>
    <w:rsid w:val="001C53A9"/>
    <w:rsid w:val="001C5CB9"/>
    <w:rsid w:val="001C5CFA"/>
    <w:rsid w:val="001D14F7"/>
    <w:rsid w:val="001D21E7"/>
    <w:rsid w:val="001D3C7D"/>
    <w:rsid w:val="001D474A"/>
    <w:rsid w:val="001D6491"/>
    <w:rsid w:val="001D7CD1"/>
    <w:rsid w:val="001E0B49"/>
    <w:rsid w:val="001E1220"/>
    <w:rsid w:val="001E22AD"/>
    <w:rsid w:val="001E2C7B"/>
    <w:rsid w:val="001E2D6B"/>
    <w:rsid w:val="001E4232"/>
    <w:rsid w:val="001E6176"/>
    <w:rsid w:val="001E6648"/>
    <w:rsid w:val="001F0888"/>
    <w:rsid w:val="001F1481"/>
    <w:rsid w:val="001F17E8"/>
    <w:rsid w:val="001F47BB"/>
    <w:rsid w:val="001F4ADF"/>
    <w:rsid w:val="001F4AF6"/>
    <w:rsid w:val="001F654B"/>
    <w:rsid w:val="001F6965"/>
    <w:rsid w:val="001F6B5E"/>
    <w:rsid w:val="001F6B6A"/>
    <w:rsid w:val="001F710F"/>
    <w:rsid w:val="00200282"/>
    <w:rsid w:val="00200691"/>
    <w:rsid w:val="00200F96"/>
    <w:rsid w:val="0020180C"/>
    <w:rsid w:val="002021A0"/>
    <w:rsid w:val="0020222D"/>
    <w:rsid w:val="00202495"/>
    <w:rsid w:val="00202F6E"/>
    <w:rsid w:val="0020307E"/>
    <w:rsid w:val="002032C5"/>
    <w:rsid w:val="00205C14"/>
    <w:rsid w:val="002062BF"/>
    <w:rsid w:val="002071D3"/>
    <w:rsid w:val="00207AB2"/>
    <w:rsid w:val="00210480"/>
    <w:rsid w:val="0021099C"/>
    <w:rsid w:val="0021195C"/>
    <w:rsid w:val="002141AF"/>
    <w:rsid w:val="002143F9"/>
    <w:rsid w:val="00215CF2"/>
    <w:rsid w:val="002164EE"/>
    <w:rsid w:val="00216CFA"/>
    <w:rsid w:val="00217901"/>
    <w:rsid w:val="00221827"/>
    <w:rsid w:val="00221A6C"/>
    <w:rsid w:val="002253D9"/>
    <w:rsid w:val="0023099B"/>
    <w:rsid w:val="00230C7C"/>
    <w:rsid w:val="0023459C"/>
    <w:rsid w:val="0024173A"/>
    <w:rsid w:val="00241BCB"/>
    <w:rsid w:val="00241F1A"/>
    <w:rsid w:val="00242483"/>
    <w:rsid w:val="002448EA"/>
    <w:rsid w:val="0024585F"/>
    <w:rsid w:val="002465AE"/>
    <w:rsid w:val="00246A83"/>
    <w:rsid w:val="00247427"/>
    <w:rsid w:val="0024796C"/>
    <w:rsid w:val="002479C9"/>
    <w:rsid w:val="00250633"/>
    <w:rsid w:val="00251148"/>
    <w:rsid w:val="002515D1"/>
    <w:rsid w:val="00252D03"/>
    <w:rsid w:val="00253219"/>
    <w:rsid w:val="002533CC"/>
    <w:rsid w:val="00257168"/>
    <w:rsid w:val="0025793F"/>
    <w:rsid w:val="002600F9"/>
    <w:rsid w:val="002604BF"/>
    <w:rsid w:val="00261B2A"/>
    <w:rsid w:val="00261E89"/>
    <w:rsid w:val="00262026"/>
    <w:rsid w:val="002629A5"/>
    <w:rsid w:val="0026478C"/>
    <w:rsid w:val="00264A43"/>
    <w:rsid w:val="00264A7E"/>
    <w:rsid w:val="00271280"/>
    <w:rsid w:val="00272A7C"/>
    <w:rsid w:val="00272A7E"/>
    <w:rsid w:val="002733F0"/>
    <w:rsid w:val="002759B7"/>
    <w:rsid w:val="00275FF3"/>
    <w:rsid w:val="00276424"/>
    <w:rsid w:val="00276E18"/>
    <w:rsid w:val="00277327"/>
    <w:rsid w:val="0028005B"/>
    <w:rsid w:val="00280F19"/>
    <w:rsid w:val="002816E8"/>
    <w:rsid w:val="00281BDE"/>
    <w:rsid w:val="00281F60"/>
    <w:rsid w:val="00281FB3"/>
    <w:rsid w:val="00284635"/>
    <w:rsid w:val="00284BFF"/>
    <w:rsid w:val="00286575"/>
    <w:rsid w:val="00287757"/>
    <w:rsid w:val="002904BF"/>
    <w:rsid w:val="00290A41"/>
    <w:rsid w:val="002913C8"/>
    <w:rsid w:val="00291BD8"/>
    <w:rsid w:val="00291F37"/>
    <w:rsid w:val="00291FE4"/>
    <w:rsid w:val="002934F3"/>
    <w:rsid w:val="002939C2"/>
    <w:rsid w:val="0029414C"/>
    <w:rsid w:val="0029734C"/>
    <w:rsid w:val="00297866"/>
    <w:rsid w:val="002A0751"/>
    <w:rsid w:val="002A077F"/>
    <w:rsid w:val="002A0CB0"/>
    <w:rsid w:val="002A397D"/>
    <w:rsid w:val="002A52C2"/>
    <w:rsid w:val="002A547F"/>
    <w:rsid w:val="002A5C3F"/>
    <w:rsid w:val="002A5CA5"/>
    <w:rsid w:val="002A6FBB"/>
    <w:rsid w:val="002B236E"/>
    <w:rsid w:val="002B26C4"/>
    <w:rsid w:val="002B335C"/>
    <w:rsid w:val="002B47C7"/>
    <w:rsid w:val="002B7733"/>
    <w:rsid w:val="002C0D26"/>
    <w:rsid w:val="002C2EB7"/>
    <w:rsid w:val="002C307C"/>
    <w:rsid w:val="002C67B6"/>
    <w:rsid w:val="002C7DDF"/>
    <w:rsid w:val="002D316B"/>
    <w:rsid w:val="002D3E60"/>
    <w:rsid w:val="002E010F"/>
    <w:rsid w:val="002E06F0"/>
    <w:rsid w:val="002E09F5"/>
    <w:rsid w:val="002E2915"/>
    <w:rsid w:val="002E2EE4"/>
    <w:rsid w:val="002E48F6"/>
    <w:rsid w:val="002E5C38"/>
    <w:rsid w:val="002E6720"/>
    <w:rsid w:val="002F14EC"/>
    <w:rsid w:val="002F1513"/>
    <w:rsid w:val="002F4331"/>
    <w:rsid w:val="002F59F2"/>
    <w:rsid w:val="002F6731"/>
    <w:rsid w:val="002F6EAE"/>
    <w:rsid w:val="002F791B"/>
    <w:rsid w:val="003017CD"/>
    <w:rsid w:val="00301FAD"/>
    <w:rsid w:val="003036BE"/>
    <w:rsid w:val="003068EA"/>
    <w:rsid w:val="003072B0"/>
    <w:rsid w:val="00307A2C"/>
    <w:rsid w:val="003105FA"/>
    <w:rsid w:val="00310F5F"/>
    <w:rsid w:val="00314279"/>
    <w:rsid w:val="0031477E"/>
    <w:rsid w:val="00316000"/>
    <w:rsid w:val="0031662B"/>
    <w:rsid w:val="00316EB5"/>
    <w:rsid w:val="003173AA"/>
    <w:rsid w:val="00317BC1"/>
    <w:rsid w:val="00320377"/>
    <w:rsid w:val="00320C48"/>
    <w:rsid w:val="0032194C"/>
    <w:rsid w:val="00323531"/>
    <w:rsid w:val="00326396"/>
    <w:rsid w:val="00326873"/>
    <w:rsid w:val="00330685"/>
    <w:rsid w:val="00331BA8"/>
    <w:rsid w:val="0033284B"/>
    <w:rsid w:val="0033335B"/>
    <w:rsid w:val="003334DC"/>
    <w:rsid w:val="0033667E"/>
    <w:rsid w:val="0033786C"/>
    <w:rsid w:val="00337AD2"/>
    <w:rsid w:val="00344955"/>
    <w:rsid w:val="00344E0E"/>
    <w:rsid w:val="00345485"/>
    <w:rsid w:val="00347496"/>
    <w:rsid w:val="00347842"/>
    <w:rsid w:val="00347A07"/>
    <w:rsid w:val="0035228E"/>
    <w:rsid w:val="00354D91"/>
    <w:rsid w:val="003550DE"/>
    <w:rsid w:val="003559E2"/>
    <w:rsid w:val="00356DA5"/>
    <w:rsid w:val="00357426"/>
    <w:rsid w:val="00357CE7"/>
    <w:rsid w:val="00357D71"/>
    <w:rsid w:val="00360A39"/>
    <w:rsid w:val="00360F00"/>
    <w:rsid w:val="003614BD"/>
    <w:rsid w:val="00361690"/>
    <w:rsid w:val="00362583"/>
    <w:rsid w:val="003627B3"/>
    <w:rsid w:val="00363300"/>
    <w:rsid w:val="00364CDF"/>
    <w:rsid w:val="00365AAF"/>
    <w:rsid w:val="003670B6"/>
    <w:rsid w:val="00367550"/>
    <w:rsid w:val="0036763A"/>
    <w:rsid w:val="003678E4"/>
    <w:rsid w:val="00367E68"/>
    <w:rsid w:val="00370063"/>
    <w:rsid w:val="00370808"/>
    <w:rsid w:val="0037135F"/>
    <w:rsid w:val="00372791"/>
    <w:rsid w:val="003733D7"/>
    <w:rsid w:val="00373801"/>
    <w:rsid w:val="0037639E"/>
    <w:rsid w:val="00376D6D"/>
    <w:rsid w:val="00380778"/>
    <w:rsid w:val="00380B52"/>
    <w:rsid w:val="003811C6"/>
    <w:rsid w:val="00382095"/>
    <w:rsid w:val="003831CA"/>
    <w:rsid w:val="00384CE7"/>
    <w:rsid w:val="003857BA"/>
    <w:rsid w:val="00387080"/>
    <w:rsid w:val="00390F70"/>
    <w:rsid w:val="00391029"/>
    <w:rsid w:val="003928FD"/>
    <w:rsid w:val="00393087"/>
    <w:rsid w:val="003934AB"/>
    <w:rsid w:val="003936E4"/>
    <w:rsid w:val="00394412"/>
    <w:rsid w:val="0039552D"/>
    <w:rsid w:val="00395DCA"/>
    <w:rsid w:val="00397199"/>
    <w:rsid w:val="003978F6"/>
    <w:rsid w:val="003A127C"/>
    <w:rsid w:val="003A4C48"/>
    <w:rsid w:val="003A7A8F"/>
    <w:rsid w:val="003B024D"/>
    <w:rsid w:val="003B037D"/>
    <w:rsid w:val="003B06AC"/>
    <w:rsid w:val="003B0C7A"/>
    <w:rsid w:val="003B106C"/>
    <w:rsid w:val="003B28A7"/>
    <w:rsid w:val="003B3197"/>
    <w:rsid w:val="003B465F"/>
    <w:rsid w:val="003B4DF1"/>
    <w:rsid w:val="003B5D7B"/>
    <w:rsid w:val="003B646E"/>
    <w:rsid w:val="003B7C39"/>
    <w:rsid w:val="003B7E4E"/>
    <w:rsid w:val="003C126B"/>
    <w:rsid w:val="003C149B"/>
    <w:rsid w:val="003C17AF"/>
    <w:rsid w:val="003C19B5"/>
    <w:rsid w:val="003C35CA"/>
    <w:rsid w:val="003C3A16"/>
    <w:rsid w:val="003C4FB7"/>
    <w:rsid w:val="003C5201"/>
    <w:rsid w:val="003C5957"/>
    <w:rsid w:val="003C5996"/>
    <w:rsid w:val="003D1464"/>
    <w:rsid w:val="003D1CB5"/>
    <w:rsid w:val="003D2DC6"/>
    <w:rsid w:val="003D33F1"/>
    <w:rsid w:val="003D355A"/>
    <w:rsid w:val="003D4E6C"/>
    <w:rsid w:val="003D7279"/>
    <w:rsid w:val="003D7E6F"/>
    <w:rsid w:val="003E0E6C"/>
    <w:rsid w:val="003E1D1F"/>
    <w:rsid w:val="003E28E0"/>
    <w:rsid w:val="003E356A"/>
    <w:rsid w:val="003E61D2"/>
    <w:rsid w:val="003E6258"/>
    <w:rsid w:val="003F0D66"/>
    <w:rsid w:val="003F1222"/>
    <w:rsid w:val="003F271F"/>
    <w:rsid w:val="003F363F"/>
    <w:rsid w:val="003F39CF"/>
    <w:rsid w:val="003F3C67"/>
    <w:rsid w:val="003F4A8B"/>
    <w:rsid w:val="003F65A7"/>
    <w:rsid w:val="003F6D17"/>
    <w:rsid w:val="003F7999"/>
    <w:rsid w:val="003F7B09"/>
    <w:rsid w:val="004006D3"/>
    <w:rsid w:val="00401220"/>
    <w:rsid w:val="00401E40"/>
    <w:rsid w:val="00402629"/>
    <w:rsid w:val="004124D2"/>
    <w:rsid w:val="004133BC"/>
    <w:rsid w:val="00414447"/>
    <w:rsid w:val="00414BD7"/>
    <w:rsid w:val="00415ABF"/>
    <w:rsid w:val="00415F5F"/>
    <w:rsid w:val="004214A6"/>
    <w:rsid w:val="004223B5"/>
    <w:rsid w:val="00422C3A"/>
    <w:rsid w:val="00423868"/>
    <w:rsid w:val="00424B47"/>
    <w:rsid w:val="00425044"/>
    <w:rsid w:val="00426280"/>
    <w:rsid w:val="004275DC"/>
    <w:rsid w:val="00430451"/>
    <w:rsid w:val="00430AD5"/>
    <w:rsid w:val="00430DF2"/>
    <w:rsid w:val="004311C2"/>
    <w:rsid w:val="0043554A"/>
    <w:rsid w:val="004355DC"/>
    <w:rsid w:val="00436803"/>
    <w:rsid w:val="00441EF9"/>
    <w:rsid w:val="00442A84"/>
    <w:rsid w:val="00442E96"/>
    <w:rsid w:val="00442EDF"/>
    <w:rsid w:val="0044434F"/>
    <w:rsid w:val="004455E1"/>
    <w:rsid w:val="0044652E"/>
    <w:rsid w:val="00446C46"/>
    <w:rsid w:val="00450526"/>
    <w:rsid w:val="0045114B"/>
    <w:rsid w:val="00451484"/>
    <w:rsid w:val="00451561"/>
    <w:rsid w:val="0045213E"/>
    <w:rsid w:val="00452FCB"/>
    <w:rsid w:val="00455D6A"/>
    <w:rsid w:val="004569B1"/>
    <w:rsid w:val="00457E1F"/>
    <w:rsid w:val="004611EE"/>
    <w:rsid w:val="00461902"/>
    <w:rsid w:val="004619E4"/>
    <w:rsid w:val="00463128"/>
    <w:rsid w:val="00466A3E"/>
    <w:rsid w:val="00466F30"/>
    <w:rsid w:val="004676E4"/>
    <w:rsid w:val="00467B26"/>
    <w:rsid w:val="00467C76"/>
    <w:rsid w:val="0047249E"/>
    <w:rsid w:val="00472935"/>
    <w:rsid w:val="00472C9D"/>
    <w:rsid w:val="00473980"/>
    <w:rsid w:val="00473A81"/>
    <w:rsid w:val="00473E93"/>
    <w:rsid w:val="00474C17"/>
    <w:rsid w:val="00474CE8"/>
    <w:rsid w:val="00475B69"/>
    <w:rsid w:val="00475D52"/>
    <w:rsid w:val="004770AD"/>
    <w:rsid w:val="004772A8"/>
    <w:rsid w:val="00477E4A"/>
    <w:rsid w:val="004813C3"/>
    <w:rsid w:val="0048301A"/>
    <w:rsid w:val="00485D15"/>
    <w:rsid w:val="00486450"/>
    <w:rsid w:val="00487215"/>
    <w:rsid w:val="00490B6D"/>
    <w:rsid w:val="00491547"/>
    <w:rsid w:val="004922C0"/>
    <w:rsid w:val="0049477F"/>
    <w:rsid w:val="00494ED9"/>
    <w:rsid w:val="004952A7"/>
    <w:rsid w:val="00495851"/>
    <w:rsid w:val="00496993"/>
    <w:rsid w:val="00496AD1"/>
    <w:rsid w:val="00497C39"/>
    <w:rsid w:val="004A05C2"/>
    <w:rsid w:val="004A0ED8"/>
    <w:rsid w:val="004A139A"/>
    <w:rsid w:val="004A2B15"/>
    <w:rsid w:val="004A2FDE"/>
    <w:rsid w:val="004A3B75"/>
    <w:rsid w:val="004A4667"/>
    <w:rsid w:val="004A48CA"/>
    <w:rsid w:val="004A515B"/>
    <w:rsid w:val="004A5A5F"/>
    <w:rsid w:val="004A6FEA"/>
    <w:rsid w:val="004A7B9F"/>
    <w:rsid w:val="004B406B"/>
    <w:rsid w:val="004B5461"/>
    <w:rsid w:val="004B673B"/>
    <w:rsid w:val="004C0300"/>
    <w:rsid w:val="004C1380"/>
    <w:rsid w:val="004C2904"/>
    <w:rsid w:val="004C2949"/>
    <w:rsid w:val="004C46B5"/>
    <w:rsid w:val="004C5F16"/>
    <w:rsid w:val="004C723C"/>
    <w:rsid w:val="004C7D25"/>
    <w:rsid w:val="004D0911"/>
    <w:rsid w:val="004D3425"/>
    <w:rsid w:val="004D34A3"/>
    <w:rsid w:val="004D3681"/>
    <w:rsid w:val="004D3AA8"/>
    <w:rsid w:val="004D3E87"/>
    <w:rsid w:val="004D3F5B"/>
    <w:rsid w:val="004D5495"/>
    <w:rsid w:val="004D7C09"/>
    <w:rsid w:val="004E07C7"/>
    <w:rsid w:val="004E0A82"/>
    <w:rsid w:val="004E1278"/>
    <w:rsid w:val="004E12A2"/>
    <w:rsid w:val="004E2CAB"/>
    <w:rsid w:val="004E2CB9"/>
    <w:rsid w:val="004E30A1"/>
    <w:rsid w:val="004E3903"/>
    <w:rsid w:val="004E451C"/>
    <w:rsid w:val="004E49E4"/>
    <w:rsid w:val="004E65EA"/>
    <w:rsid w:val="004E7A49"/>
    <w:rsid w:val="004F2A3F"/>
    <w:rsid w:val="004F2CBA"/>
    <w:rsid w:val="004F38F2"/>
    <w:rsid w:val="004F3969"/>
    <w:rsid w:val="004F48F9"/>
    <w:rsid w:val="004F4955"/>
    <w:rsid w:val="004F4977"/>
    <w:rsid w:val="004F55C5"/>
    <w:rsid w:val="004F55DF"/>
    <w:rsid w:val="004F637D"/>
    <w:rsid w:val="005001E1"/>
    <w:rsid w:val="00501D80"/>
    <w:rsid w:val="005026C6"/>
    <w:rsid w:val="0050296B"/>
    <w:rsid w:val="00503F49"/>
    <w:rsid w:val="00504557"/>
    <w:rsid w:val="005070CB"/>
    <w:rsid w:val="005071F6"/>
    <w:rsid w:val="00507723"/>
    <w:rsid w:val="00511103"/>
    <w:rsid w:val="00511A51"/>
    <w:rsid w:val="0051216C"/>
    <w:rsid w:val="00513C17"/>
    <w:rsid w:val="005157D1"/>
    <w:rsid w:val="0051613A"/>
    <w:rsid w:val="00520680"/>
    <w:rsid w:val="00520CF4"/>
    <w:rsid w:val="00520E02"/>
    <w:rsid w:val="00520E46"/>
    <w:rsid w:val="00521262"/>
    <w:rsid w:val="005212A2"/>
    <w:rsid w:val="00521E51"/>
    <w:rsid w:val="005270E2"/>
    <w:rsid w:val="00527380"/>
    <w:rsid w:val="00527FAA"/>
    <w:rsid w:val="00530023"/>
    <w:rsid w:val="00531087"/>
    <w:rsid w:val="0053120D"/>
    <w:rsid w:val="00531C34"/>
    <w:rsid w:val="005332A6"/>
    <w:rsid w:val="00533AB4"/>
    <w:rsid w:val="005344E0"/>
    <w:rsid w:val="005344F8"/>
    <w:rsid w:val="00535D7C"/>
    <w:rsid w:val="00537AD6"/>
    <w:rsid w:val="00541485"/>
    <w:rsid w:val="0054192F"/>
    <w:rsid w:val="00541C10"/>
    <w:rsid w:val="00542691"/>
    <w:rsid w:val="00542B78"/>
    <w:rsid w:val="005436AD"/>
    <w:rsid w:val="00545F35"/>
    <w:rsid w:val="00550B9E"/>
    <w:rsid w:val="005523E8"/>
    <w:rsid w:val="00552C5C"/>
    <w:rsid w:val="00554E20"/>
    <w:rsid w:val="005561AB"/>
    <w:rsid w:val="00556562"/>
    <w:rsid w:val="0055656D"/>
    <w:rsid w:val="00556968"/>
    <w:rsid w:val="00557CFF"/>
    <w:rsid w:val="00560368"/>
    <w:rsid w:val="00560E03"/>
    <w:rsid w:val="00560EC8"/>
    <w:rsid w:val="00561C10"/>
    <w:rsid w:val="00561C78"/>
    <w:rsid w:val="00562692"/>
    <w:rsid w:val="0056329B"/>
    <w:rsid w:val="00565C00"/>
    <w:rsid w:val="005673B5"/>
    <w:rsid w:val="00567E33"/>
    <w:rsid w:val="00570295"/>
    <w:rsid w:val="0057042E"/>
    <w:rsid w:val="00570CAC"/>
    <w:rsid w:val="005726DC"/>
    <w:rsid w:val="00572EAF"/>
    <w:rsid w:val="00573AA3"/>
    <w:rsid w:val="00574FE0"/>
    <w:rsid w:val="0057522B"/>
    <w:rsid w:val="00576C25"/>
    <w:rsid w:val="00577326"/>
    <w:rsid w:val="00582F1F"/>
    <w:rsid w:val="00585967"/>
    <w:rsid w:val="00585CBB"/>
    <w:rsid w:val="00585F89"/>
    <w:rsid w:val="00586625"/>
    <w:rsid w:val="0058684F"/>
    <w:rsid w:val="0059054D"/>
    <w:rsid w:val="00590FDA"/>
    <w:rsid w:val="00591F3E"/>
    <w:rsid w:val="005924DB"/>
    <w:rsid w:val="005A08B8"/>
    <w:rsid w:val="005A15CF"/>
    <w:rsid w:val="005A18EF"/>
    <w:rsid w:val="005A305F"/>
    <w:rsid w:val="005A3247"/>
    <w:rsid w:val="005A4B3A"/>
    <w:rsid w:val="005A7A95"/>
    <w:rsid w:val="005B15BF"/>
    <w:rsid w:val="005B5EBA"/>
    <w:rsid w:val="005B5F4B"/>
    <w:rsid w:val="005B7606"/>
    <w:rsid w:val="005B79D3"/>
    <w:rsid w:val="005B7ECC"/>
    <w:rsid w:val="005C0B7A"/>
    <w:rsid w:val="005C122F"/>
    <w:rsid w:val="005C3C19"/>
    <w:rsid w:val="005C7C8A"/>
    <w:rsid w:val="005C7DD5"/>
    <w:rsid w:val="005D1708"/>
    <w:rsid w:val="005D1F3E"/>
    <w:rsid w:val="005D4E42"/>
    <w:rsid w:val="005D5C39"/>
    <w:rsid w:val="005D5F34"/>
    <w:rsid w:val="005D6184"/>
    <w:rsid w:val="005D6385"/>
    <w:rsid w:val="005D75FF"/>
    <w:rsid w:val="005D76BD"/>
    <w:rsid w:val="005D7F1C"/>
    <w:rsid w:val="005E2A8A"/>
    <w:rsid w:val="005E2FF3"/>
    <w:rsid w:val="005E3FC5"/>
    <w:rsid w:val="005E4E11"/>
    <w:rsid w:val="005E66CD"/>
    <w:rsid w:val="005E77BC"/>
    <w:rsid w:val="005F0D1D"/>
    <w:rsid w:val="005F1AFA"/>
    <w:rsid w:val="005F1BAF"/>
    <w:rsid w:val="005F2309"/>
    <w:rsid w:val="005F2CBC"/>
    <w:rsid w:val="005F360F"/>
    <w:rsid w:val="005F3950"/>
    <w:rsid w:val="005F3E50"/>
    <w:rsid w:val="005F40E7"/>
    <w:rsid w:val="005F435F"/>
    <w:rsid w:val="005F43C1"/>
    <w:rsid w:val="005F4F58"/>
    <w:rsid w:val="005F6448"/>
    <w:rsid w:val="005F6717"/>
    <w:rsid w:val="005F7A12"/>
    <w:rsid w:val="00605BBB"/>
    <w:rsid w:val="00605E04"/>
    <w:rsid w:val="00606A99"/>
    <w:rsid w:val="00607DBF"/>
    <w:rsid w:val="006109CE"/>
    <w:rsid w:val="00613252"/>
    <w:rsid w:val="0061408C"/>
    <w:rsid w:val="006142D4"/>
    <w:rsid w:val="0061444C"/>
    <w:rsid w:val="00614FB0"/>
    <w:rsid w:val="0061637F"/>
    <w:rsid w:val="00616FFB"/>
    <w:rsid w:val="0062044E"/>
    <w:rsid w:val="00620836"/>
    <w:rsid w:val="00621A56"/>
    <w:rsid w:val="006232F4"/>
    <w:rsid w:val="00623E8D"/>
    <w:rsid w:val="00624291"/>
    <w:rsid w:val="00626111"/>
    <w:rsid w:val="006265EF"/>
    <w:rsid w:val="00626E38"/>
    <w:rsid w:val="00627BB7"/>
    <w:rsid w:val="006319E5"/>
    <w:rsid w:val="006321E6"/>
    <w:rsid w:val="00634256"/>
    <w:rsid w:val="00635042"/>
    <w:rsid w:val="00635848"/>
    <w:rsid w:val="00636257"/>
    <w:rsid w:val="00636405"/>
    <w:rsid w:val="00636ADD"/>
    <w:rsid w:val="00640319"/>
    <w:rsid w:val="00641A80"/>
    <w:rsid w:val="00642306"/>
    <w:rsid w:val="006439F0"/>
    <w:rsid w:val="006451D9"/>
    <w:rsid w:val="0064670C"/>
    <w:rsid w:val="006468AD"/>
    <w:rsid w:val="006515DF"/>
    <w:rsid w:val="00652613"/>
    <w:rsid w:val="00652BEA"/>
    <w:rsid w:val="0065315E"/>
    <w:rsid w:val="00653DE9"/>
    <w:rsid w:val="006571B7"/>
    <w:rsid w:val="0065781B"/>
    <w:rsid w:val="0066127A"/>
    <w:rsid w:val="00661814"/>
    <w:rsid w:val="00661C5C"/>
    <w:rsid w:val="00661D35"/>
    <w:rsid w:val="0066222A"/>
    <w:rsid w:val="006626F3"/>
    <w:rsid w:val="00662767"/>
    <w:rsid w:val="00662EBC"/>
    <w:rsid w:val="00664255"/>
    <w:rsid w:val="00665674"/>
    <w:rsid w:val="00666819"/>
    <w:rsid w:val="00670B6F"/>
    <w:rsid w:val="00671002"/>
    <w:rsid w:val="00671B11"/>
    <w:rsid w:val="00672A78"/>
    <w:rsid w:val="00674A1B"/>
    <w:rsid w:val="00674FC9"/>
    <w:rsid w:val="00676076"/>
    <w:rsid w:val="00676BC8"/>
    <w:rsid w:val="00680D71"/>
    <w:rsid w:val="0068398A"/>
    <w:rsid w:val="00683A06"/>
    <w:rsid w:val="0068456E"/>
    <w:rsid w:val="00686911"/>
    <w:rsid w:val="00686CE7"/>
    <w:rsid w:val="006906D4"/>
    <w:rsid w:val="00693275"/>
    <w:rsid w:val="00694375"/>
    <w:rsid w:val="00695093"/>
    <w:rsid w:val="00695608"/>
    <w:rsid w:val="00695E80"/>
    <w:rsid w:val="0069624C"/>
    <w:rsid w:val="006A0436"/>
    <w:rsid w:val="006A0C67"/>
    <w:rsid w:val="006A1AE2"/>
    <w:rsid w:val="006A2475"/>
    <w:rsid w:val="006A24A3"/>
    <w:rsid w:val="006A3126"/>
    <w:rsid w:val="006A3E18"/>
    <w:rsid w:val="006A6ECD"/>
    <w:rsid w:val="006A7414"/>
    <w:rsid w:val="006A78D0"/>
    <w:rsid w:val="006A7BDB"/>
    <w:rsid w:val="006B081D"/>
    <w:rsid w:val="006B2357"/>
    <w:rsid w:val="006B27A3"/>
    <w:rsid w:val="006B2A92"/>
    <w:rsid w:val="006B64E1"/>
    <w:rsid w:val="006B671C"/>
    <w:rsid w:val="006B7095"/>
    <w:rsid w:val="006B7593"/>
    <w:rsid w:val="006C134D"/>
    <w:rsid w:val="006C152E"/>
    <w:rsid w:val="006C2194"/>
    <w:rsid w:val="006C31B4"/>
    <w:rsid w:val="006C5390"/>
    <w:rsid w:val="006C7B9C"/>
    <w:rsid w:val="006D3D57"/>
    <w:rsid w:val="006D4DA9"/>
    <w:rsid w:val="006D5256"/>
    <w:rsid w:val="006D5A81"/>
    <w:rsid w:val="006D5E8B"/>
    <w:rsid w:val="006D6E94"/>
    <w:rsid w:val="006D7F1A"/>
    <w:rsid w:val="006E0847"/>
    <w:rsid w:val="006E1625"/>
    <w:rsid w:val="006E2141"/>
    <w:rsid w:val="006E3A57"/>
    <w:rsid w:val="006E43A1"/>
    <w:rsid w:val="006E4789"/>
    <w:rsid w:val="006E672F"/>
    <w:rsid w:val="006F2746"/>
    <w:rsid w:val="006F2BB1"/>
    <w:rsid w:val="006F2F4D"/>
    <w:rsid w:val="006F34B2"/>
    <w:rsid w:val="006F3A6E"/>
    <w:rsid w:val="006F3DC3"/>
    <w:rsid w:val="006F3EE1"/>
    <w:rsid w:val="006F4510"/>
    <w:rsid w:val="006F4748"/>
    <w:rsid w:val="006F4A8C"/>
    <w:rsid w:val="006F63FB"/>
    <w:rsid w:val="006F6692"/>
    <w:rsid w:val="006F7967"/>
    <w:rsid w:val="006F7B3F"/>
    <w:rsid w:val="006F7BE6"/>
    <w:rsid w:val="00700C82"/>
    <w:rsid w:val="00702501"/>
    <w:rsid w:val="00704457"/>
    <w:rsid w:val="00705153"/>
    <w:rsid w:val="007059F2"/>
    <w:rsid w:val="00705D41"/>
    <w:rsid w:val="0070601B"/>
    <w:rsid w:val="0070603A"/>
    <w:rsid w:val="007064C3"/>
    <w:rsid w:val="00707D10"/>
    <w:rsid w:val="0071086F"/>
    <w:rsid w:val="00712206"/>
    <w:rsid w:val="00712571"/>
    <w:rsid w:val="00712AC7"/>
    <w:rsid w:val="0071303B"/>
    <w:rsid w:val="00716988"/>
    <w:rsid w:val="00721C6A"/>
    <w:rsid w:val="00721F58"/>
    <w:rsid w:val="0072367B"/>
    <w:rsid w:val="007246BC"/>
    <w:rsid w:val="00725B81"/>
    <w:rsid w:val="00727179"/>
    <w:rsid w:val="00730335"/>
    <w:rsid w:val="007321CD"/>
    <w:rsid w:val="007329D4"/>
    <w:rsid w:val="00734459"/>
    <w:rsid w:val="00734561"/>
    <w:rsid w:val="0073534F"/>
    <w:rsid w:val="00735414"/>
    <w:rsid w:val="00735EB5"/>
    <w:rsid w:val="00736281"/>
    <w:rsid w:val="00736416"/>
    <w:rsid w:val="00736BBE"/>
    <w:rsid w:val="007404D2"/>
    <w:rsid w:val="00740B6A"/>
    <w:rsid w:val="00741B75"/>
    <w:rsid w:val="0074235A"/>
    <w:rsid w:val="00742473"/>
    <w:rsid w:val="0074349E"/>
    <w:rsid w:val="00747407"/>
    <w:rsid w:val="0074754B"/>
    <w:rsid w:val="007525AD"/>
    <w:rsid w:val="00752F89"/>
    <w:rsid w:val="007542EA"/>
    <w:rsid w:val="007548D6"/>
    <w:rsid w:val="00756218"/>
    <w:rsid w:val="007562AF"/>
    <w:rsid w:val="0075650E"/>
    <w:rsid w:val="00756D45"/>
    <w:rsid w:val="00756EF2"/>
    <w:rsid w:val="00757AC2"/>
    <w:rsid w:val="00760093"/>
    <w:rsid w:val="007628B4"/>
    <w:rsid w:val="00764A7D"/>
    <w:rsid w:val="00765462"/>
    <w:rsid w:val="0076581D"/>
    <w:rsid w:val="00765C95"/>
    <w:rsid w:val="007711DC"/>
    <w:rsid w:val="00773D37"/>
    <w:rsid w:val="007754F3"/>
    <w:rsid w:val="00775F08"/>
    <w:rsid w:val="00777B3B"/>
    <w:rsid w:val="00780B79"/>
    <w:rsid w:val="0078122F"/>
    <w:rsid w:val="007814CC"/>
    <w:rsid w:val="00781E9D"/>
    <w:rsid w:val="00781FB3"/>
    <w:rsid w:val="00782689"/>
    <w:rsid w:val="00782FC8"/>
    <w:rsid w:val="00783663"/>
    <w:rsid w:val="0078442E"/>
    <w:rsid w:val="007935E4"/>
    <w:rsid w:val="007959EE"/>
    <w:rsid w:val="0079724D"/>
    <w:rsid w:val="00797691"/>
    <w:rsid w:val="007A1C3B"/>
    <w:rsid w:val="007A3D4C"/>
    <w:rsid w:val="007A6A2F"/>
    <w:rsid w:val="007A70B7"/>
    <w:rsid w:val="007A7B22"/>
    <w:rsid w:val="007B04A4"/>
    <w:rsid w:val="007B084C"/>
    <w:rsid w:val="007B1F91"/>
    <w:rsid w:val="007B20C8"/>
    <w:rsid w:val="007B2797"/>
    <w:rsid w:val="007B284F"/>
    <w:rsid w:val="007B2FEA"/>
    <w:rsid w:val="007B3025"/>
    <w:rsid w:val="007B44B5"/>
    <w:rsid w:val="007B453E"/>
    <w:rsid w:val="007B6EC6"/>
    <w:rsid w:val="007B6EC9"/>
    <w:rsid w:val="007C08ED"/>
    <w:rsid w:val="007C28AB"/>
    <w:rsid w:val="007C2D19"/>
    <w:rsid w:val="007C5BE4"/>
    <w:rsid w:val="007C636C"/>
    <w:rsid w:val="007C6E54"/>
    <w:rsid w:val="007C7F48"/>
    <w:rsid w:val="007D26F3"/>
    <w:rsid w:val="007D2EB9"/>
    <w:rsid w:val="007D30D1"/>
    <w:rsid w:val="007D6D65"/>
    <w:rsid w:val="007D7A24"/>
    <w:rsid w:val="007E22B9"/>
    <w:rsid w:val="007E32A0"/>
    <w:rsid w:val="007E387D"/>
    <w:rsid w:val="007E5870"/>
    <w:rsid w:val="007E6BE6"/>
    <w:rsid w:val="007E6EF1"/>
    <w:rsid w:val="007F0938"/>
    <w:rsid w:val="007F0984"/>
    <w:rsid w:val="007F0BD2"/>
    <w:rsid w:val="007F1093"/>
    <w:rsid w:val="007F15AA"/>
    <w:rsid w:val="007F3568"/>
    <w:rsid w:val="007F363C"/>
    <w:rsid w:val="007F3CD0"/>
    <w:rsid w:val="007F4639"/>
    <w:rsid w:val="007F65C4"/>
    <w:rsid w:val="007F6D5D"/>
    <w:rsid w:val="007F6D8E"/>
    <w:rsid w:val="007F6EAE"/>
    <w:rsid w:val="00800A01"/>
    <w:rsid w:val="00801C21"/>
    <w:rsid w:val="008033FC"/>
    <w:rsid w:val="00804696"/>
    <w:rsid w:val="00806F71"/>
    <w:rsid w:val="00810B23"/>
    <w:rsid w:val="00810E8C"/>
    <w:rsid w:val="00813788"/>
    <w:rsid w:val="00813B9E"/>
    <w:rsid w:val="00813BEB"/>
    <w:rsid w:val="00814367"/>
    <w:rsid w:val="008145E7"/>
    <w:rsid w:val="00814DDD"/>
    <w:rsid w:val="00816D35"/>
    <w:rsid w:val="00817134"/>
    <w:rsid w:val="0082047B"/>
    <w:rsid w:val="008209A1"/>
    <w:rsid w:val="00823F4E"/>
    <w:rsid w:val="00825D19"/>
    <w:rsid w:val="00826283"/>
    <w:rsid w:val="00826602"/>
    <w:rsid w:val="00832260"/>
    <w:rsid w:val="00832DD7"/>
    <w:rsid w:val="00834939"/>
    <w:rsid w:val="00835781"/>
    <w:rsid w:val="00836189"/>
    <w:rsid w:val="00837ADA"/>
    <w:rsid w:val="00840817"/>
    <w:rsid w:val="0084149F"/>
    <w:rsid w:val="00842044"/>
    <w:rsid w:val="00843270"/>
    <w:rsid w:val="00850465"/>
    <w:rsid w:val="00852D36"/>
    <w:rsid w:val="00853A17"/>
    <w:rsid w:val="00854C17"/>
    <w:rsid w:val="00854C87"/>
    <w:rsid w:val="0085594D"/>
    <w:rsid w:val="008561F4"/>
    <w:rsid w:val="00857BB5"/>
    <w:rsid w:val="00861BA9"/>
    <w:rsid w:val="00862AA4"/>
    <w:rsid w:val="00863C8C"/>
    <w:rsid w:val="00863DCF"/>
    <w:rsid w:val="008645C7"/>
    <w:rsid w:val="0086669A"/>
    <w:rsid w:val="008677D1"/>
    <w:rsid w:val="00871C43"/>
    <w:rsid w:val="008733EC"/>
    <w:rsid w:val="008738B9"/>
    <w:rsid w:val="008750EE"/>
    <w:rsid w:val="00875E49"/>
    <w:rsid w:val="00876CC1"/>
    <w:rsid w:val="00876F9E"/>
    <w:rsid w:val="00877B8B"/>
    <w:rsid w:val="008802CB"/>
    <w:rsid w:val="00880509"/>
    <w:rsid w:val="00880B80"/>
    <w:rsid w:val="00880FFD"/>
    <w:rsid w:val="0088116E"/>
    <w:rsid w:val="0088177C"/>
    <w:rsid w:val="00881C0B"/>
    <w:rsid w:val="00885319"/>
    <w:rsid w:val="00885AEB"/>
    <w:rsid w:val="00886564"/>
    <w:rsid w:val="0088740E"/>
    <w:rsid w:val="008879FF"/>
    <w:rsid w:val="00887A75"/>
    <w:rsid w:val="0089073D"/>
    <w:rsid w:val="00891AD7"/>
    <w:rsid w:val="00891B36"/>
    <w:rsid w:val="00892B41"/>
    <w:rsid w:val="00892DA0"/>
    <w:rsid w:val="0089369E"/>
    <w:rsid w:val="00893733"/>
    <w:rsid w:val="00896253"/>
    <w:rsid w:val="008966A1"/>
    <w:rsid w:val="008966C0"/>
    <w:rsid w:val="008969D3"/>
    <w:rsid w:val="00897343"/>
    <w:rsid w:val="008A075F"/>
    <w:rsid w:val="008A1825"/>
    <w:rsid w:val="008A1D87"/>
    <w:rsid w:val="008A2407"/>
    <w:rsid w:val="008A4E3C"/>
    <w:rsid w:val="008A544F"/>
    <w:rsid w:val="008A60DB"/>
    <w:rsid w:val="008A64AE"/>
    <w:rsid w:val="008A685D"/>
    <w:rsid w:val="008A7415"/>
    <w:rsid w:val="008A7658"/>
    <w:rsid w:val="008A7A5B"/>
    <w:rsid w:val="008B0AB2"/>
    <w:rsid w:val="008B2690"/>
    <w:rsid w:val="008B2B0F"/>
    <w:rsid w:val="008B3D53"/>
    <w:rsid w:val="008B3DB4"/>
    <w:rsid w:val="008B3EB0"/>
    <w:rsid w:val="008B3EE2"/>
    <w:rsid w:val="008B46EE"/>
    <w:rsid w:val="008B5561"/>
    <w:rsid w:val="008B5737"/>
    <w:rsid w:val="008C0C19"/>
    <w:rsid w:val="008C15AC"/>
    <w:rsid w:val="008C16E6"/>
    <w:rsid w:val="008C1A7C"/>
    <w:rsid w:val="008C3DD1"/>
    <w:rsid w:val="008C64F9"/>
    <w:rsid w:val="008C6E6D"/>
    <w:rsid w:val="008C75FC"/>
    <w:rsid w:val="008D0476"/>
    <w:rsid w:val="008D1EF4"/>
    <w:rsid w:val="008D26B5"/>
    <w:rsid w:val="008D33B8"/>
    <w:rsid w:val="008D3C92"/>
    <w:rsid w:val="008D4167"/>
    <w:rsid w:val="008D5B5D"/>
    <w:rsid w:val="008D7385"/>
    <w:rsid w:val="008E0121"/>
    <w:rsid w:val="008E0EB9"/>
    <w:rsid w:val="008E2D5A"/>
    <w:rsid w:val="008E3901"/>
    <w:rsid w:val="008E43CE"/>
    <w:rsid w:val="008E529E"/>
    <w:rsid w:val="008E6FCD"/>
    <w:rsid w:val="008E7272"/>
    <w:rsid w:val="008F046A"/>
    <w:rsid w:val="008F05FB"/>
    <w:rsid w:val="008F19BB"/>
    <w:rsid w:val="008F2087"/>
    <w:rsid w:val="008F27A0"/>
    <w:rsid w:val="008F2D5D"/>
    <w:rsid w:val="008F3A92"/>
    <w:rsid w:val="008F4DCF"/>
    <w:rsid w:val="008F569A"/>
    <w:rsid w:val="009005C7"/>
    <w:rsid w:val="009006FA"/>
    <w:rsid w:val="00904A3D"/>
    <w:rsid w:val="00907538"/>
    <w:rsid w:val="009079BA"/>
    <w:rsid w:val="0091005B"/>
    <w:rsid w:val="0091050E"/>
    <w:rsid w:val="009115AE"/>
    <w:rsid w:val="009126E7"/>
    <w:rsid w:val="00913653"/>
    <w:rsid w:val="009156DA"/>
    <w:rsid w:val="00915BEE"/>
    <w:rsid w:val="00916C85"/>
    <w:rsid w:val="00917B0C"/>
    <w:rsid w:val="00917C8E"/>
    <w:rsid w:val="00917F82"/>
    <w:rsid w:val="00922BDA"/>
    <w:rsid w:val="00923BFF"/>
    <w:rsid w:val="00924683"/>
    <w:rsid w:val="00924E88"/>
    <w:rsid w:val="0092527E"/>
    <w:rsid w:val="00925A90"/>
    <w:rsid w:val="009314C7"/>
    <w:rsid w:val="0093245C"/>
    <w:rsid w:val="009327BF"/>
    <w:rsid w:val="009330BB"/>
    <w:rsid w:val="00934116"/>
    <w:rsid w:val="00934722"/>
    <w:rsid w:val="0093546E"/>
    <w:rsid w:val="009415CE"/>
    <w:rsid w:val="00942F87"/>
    <w:rsid w:val="00943615"/>
    <w:rsid w:val="00943AB1"/>
    <w:rsid w:val="0094457B"/>
    <w:rsid w:val="00947EDC"/>
    <w:rsid w:val="00950217"/>
    <w:rsid w:val="0095178C"/>
    <w:rsid w:val="009530D4"/>
    <w:rsid w:val="00953506"/>
    <w:rsid w:val="00956A99"/>
    <w:rsid w:val="00957FD0"/>
    <w:rsid w:val="0096180A"/>
    <w:rsid w:val="00962CA4"/>
    <w:rsid w:val="00962CFA"/>
    <w:rsid w:val="00963A7D"/>
    <w:rsid w:val="00963D13"/>
    <w:rsid w:val="00965691"/>
    <w:rsid w:val="0096599C"/>
    <w:rsid w:val="00965C9E"/>
    <w:rsid w:val="00966FD4"/>
    <w:rsid w:val="00967079"/>
    <w:rsid w:val="0097085D"/>
    <w:rsid w:val="00971420"/>
    <w:rsid w:val="00971E47"/>
    <w:rsid w:val="00972F83"/>
    <w:rsid w:val="00974B01"/>
    <w:rsid w:val="00977587"/>
    <w:rsid w:val="00981D12"/>
    <w:rsid w:val="00984C4E"/>
    <w:rsid w:val="00985543"/>
    <w:rsid w:val="00985822"/>
    <w:rsid w:val="00985B29"/>
    <w:rsid w:val="009866F7"/>
    <w:rsid w:val="00986708"/>
    <w:rsid w:val="00986A06"/>
    <w:rsid w:val="00987D21"/>
    <w:rsid w:val="00990320"/>
    <w:rsid w:val="00994207"/>
    <w:rsid w:val="0099421A"/>
    <w:rsid w:val="009952F6"/>
    <w:rsid w:val="00995456"/>
    <w:rsid w:val="00997F83"/>
    <w:rsid w:val="009A03F0"/>
    <w:rsid w:val="009A053A"/>
    <w:rsid w:val="009A307B"/>
    <w:rsid w:val="009A393E"/>
    <w:rsid w:val="009A4027"/>
    <w:rsid w:val="009A4035"/>
    <w:rsid w:val="009A5414"/>
    <w:rsid w:val="009A68DF"/>
    <w:rsid w:val="009B1B1C"/>
    <w:rsid w:val="009B5D54"/>
    <w:rsid w:val="009B6093"/>
    <w:rsid w:val="009B7406"/>
    <w:rsid w:val="009B7426"/>
    <w:rsid w:val="009B7B8D"/>
    <w:rsid w:val="009C0308"/>
    <w:rsid w:val="009C10AD"/>
    <w:rsid w:val="009C1DD6"/>
    <w:rsid w:val="009C3F21"/>
    <w:rsid w:val="009C622B"/>
    <w:rsid w:val="009C6E4A"/>
    <w:rsid w:val="009C7AA5"/>
    <w:rsid w:val="009D087B"/>
    <w:rsid w:val="009D0B91"/>
    <w:rsid w:val="009D35F2"/>
    <w:rsid w:val="009D3FB5"/>
    <w:rsid w:val="009D4298"/>
    <w:rsid w:val="009D4AB0"/>
    <w:rsid w:val="009D4BAF"/>
    <w:rsid w:val="009D748F"/>
    <w:rsid w:val="009E06F3"/>
    <w:rsid w:val="009E1068"/>
    <w:rsid w:val="009E14BE"/>
    <w:rsid w:val="009E199E"/>
    <w:rsid w:val="009E2300"/>
    <w:rsid w:val="009E2850"/>
    <w:rsid w:val="009E2CA4"/>
    <w:rsid w:val="009E36CD"/>
    <w:rsid w:val="009E461C"/>
    <w:rsid w:val="009E5A66"/>
    <w:rsid w:val="009E6281"/>
    <w:rsid w:val="009F0816"/>
    <w:rsid w:val="009F087B"/>
    <w:rsid w:val="009F13E7"/>
    <w:rsid w:val="009F238E"/>
    <w:rsid w:val="009F28B6"/>
    <w:rsid w:val="009F2E5E"/>
    <w:rsid w:val="009F4B2E"/>
    <w:rsid w:val="009F65BC"/>
    <w:rsid w:val="009F7059"/>
    <w:rsid w:val="00A0120A"/>
    <w:rsid w:val="00A0563E"/>
    <w:rsid w:val="00A0671E"/>
    <w:rsid w:val="00A06B10"/>
    <w:rsid w:val="00A074B0"/>
    <w:rsid w:val="00A07BDD"/>
    <w:rsid w:val="00A10397"/>
    <w:rsid w:val="00A11C8F"/>
    <w:rsid w:val="00A12C62"/>
    <w:rsid w:val="00A135BF"/>
    <w:rsid w:val="00A13A5C"/>
    <w:rsid w:val="00A141E1"/>
    <w:rsid w:val="00A15AB2"/>
    <w:rsid w:val="00A15B22"/>
    <w:rsid w:val="00A17146"/>
    <w:rsid w:val="00A177BE"/>
    <w:rsid w:val="00A20784"/>
    <w:rsid w:val="00A21A70"/>
    <w:rsid w:val="00A21BB9"/>
    <w:rsid w:val="00A21CEE"/>
    <w:rsid w:val="00A2217A"/>
    <w:rsid w:val="00A22677"/>
    <w:rsid w:val="00A23A72"/>
    <w:rsid w:val="00A247AF"/>
    <w:rsid w:val="00A250C8"/>
    <w:rsid w:val="00A25B79"/>
    <w:rsid w:val="00A26697"/>
    <w:rsid w:val="00A26806"/>
    <w:rsid w:val="00A30D7E"/>
    <w:rsid w:val="00A31462"/>
    <w:rsid w:val="00A3262B"/>
    <w:rsid w:val="00A338E7"/>
    <w:rsid w:val="00A35223"/>
    <w:rsid w:val="00A36A94"/>
    <w:rsid w:val="00A36EF2"/>
    <w:rsid w:val="00A378DA"/>
    <w:rsid w:val="00A408E4"/>
    <w:rsid w:val="00A40BE3"/>
    <w:rsid w:val="00A4213B"/>
    <w:rsid w:val="00A42D72"/>
    <w:rsid w:val="00A4309B"/>
    <w:rsid w:val="00A450FD"/>
    <w:rsid w:val="00A46491"/>
    <w:rsid w:val="00A46D57"/>
    <w:rsid w:val="00A478B0"/>
    <w:rsid w:val="00A47E18"/>
    <w:rsid w:val="00A50147"/>
    <w:rsid w:val="00A529B8"/>
    <w:rsid w:val="00A52D43"/>
    <w:rsid w:val="00A5438A"/>
    <w:rsid w:val="00A544CC"/>
    <w:rsid w:val="00A567BD"/>
    <w:rsid w:val="00A57125"/>
    <w:rsid w:val="00A578D9"/>
    <w:rsid w:val="00A61AFD"/>
    <w:rsid w:val="00A621BE"/>
    <w:rsid w:val="00A63CEA"/>
    <w:rsid w:val="00A660F7"/>
    <w:rsid w:val="00A66A13"/>
    <w:rsid w:val="00A6712C"/>
    <w:rsid w:val="00A70147"/>
    <w:rsid w:val="00A70948"/>
    <w:rsid w:val="00A71720"/>
    <w:rsid w:val="00A72573"/>
    <w:rsid w:val="00A74C23"/>
    <w:rsid w:val="00A75B74"/>
    <w:rsid w:val="00A77899"/>
    <w:rsid w:val="00A80CC2"/>
    <w:rsid w:val="00A83015"/>
    <w:rsid w:val="00A834B1"/>
    <w:rsid w:val="00A83647"/>
    <w:rsid w:val="00A84834"/>
    <w:rsid w:val="00A851AF"/>
    <w:rsid w:val="00A8559C"/>
    <w:rsid w:val="00A85996"/>
    <w:rsid w:val="00A85C83"/>
    <w:rsid w:val="00A90323"/>
    <w:rsid w:val="00A90500"/>
    <w:rsid w:val="00A90734"/>
    <w:rsid w:val="00A91B82"/>
    <w:rsid w:val="00A92374"/>
    <w:rsid w:val="00A92763"/>
    <w:rsid w:val="00A95A3A"/>
    <w:rsid w:val="00A963C9"/>
    <w:rsid w:val="00A97482"/>
    <w:rsid w:val="00AA0817"/>
    <w:rsid w:val="00AA1BC1"/>
    <w:rsid w:val="00AA258A"/>
    <w:rsid w:val="00AA3B89"/>
    <w:rsid w:val="00AA4B7E"/>
    <w:rsid w:val="00AA504E"/>
    <w:rsid w:val="00AB09CA"/>
    <w:rsid w:val="00AB14EF"/>
    <w:rsid w:val="00AB1FA2"/>
    <w:rsid w:val="00AB2D8A"/>
    <w:rsid w:val="00AB460B"/>
    <w:rsid w:val="00AB49A7"/>
    <w:rsid w:val="00AB4A56"/>
    <w:rsid w:val="00AB4FBA"/>
    <w:rsid w:val="00AB56DC"/>
    <w:rsid w:val="00AB6410"/>
    <w:rsid w:val="00AB7215"/>
    <w:rsid w:val="00AB7822"/>
    <w:rsid w:val="00AC1305"/>
    <w:rsid w:val="00AC3BC6"/>
    <w:rsid w:val="00AC4338"/>
    <w:rsid w:val="00AC51F3"/>
    <w:rsid w:val="00AC789D"/>
    <w:rsid w:val="00AC7CBD"/>
    <w:rsid w:val="00AC7CCB"/>
    <w:rsid w:val="00AD01DD"/>
    <w:rsid w:val="00AD0AF0"/>
    <w:rsid w:val="00AD0C90"/>
    <w:rsid w:val="00AD3E1B"/>
    <w:rsid w:val="00AD4EEF"/>
    <w:rsid w:val="00AD581D"/>
    <w:rsid w:val="00AD59A8"/>
    <w:rsid w:val="00AD5DA8"/>
    <w:rsid w:val="00AD7373"/>
    <w:rsid w:val="00AD7472"/>
    <w:rsid w:val="00AD7719"/>
    <w:rsid w:val="00AD78BB"/>
    <w:rsid w:val="00AE00D9"/>
    <w:rsid w:val="00AE013F"/>
    <w:rsid w:val="00AE020A"/>
    <w:rsid w:val="00AE108F"/>
    <w:rsid w:val="00AE1238"/>
    <w:rsid w:val="00AE1E9B"/>
    <w:rsid w:val="00AE2483"/>
    <w:rsid w:val="00AE2819"/>
    <w:rsid w:val="00AE3412"/>
    <w:rsid w:val="00AE4E30"/>
    <w:rsid w:val="00AE73AB"/>
    <w:rsid w:val="00AE73CA"/>
    <w:rsid w:val="00AF0895"/>
    <w:rsid w:val="00AF0D07"/>
    <w:rsid w:val="00AF1D20"/>
    <w:rsid w:val="00AF33C9"/>
    <w:rsid w:val="00AF35E5"/>
    <w:rsid w:val="00AF45DA"/>
    <w:rsid w:val="00AF712A"/>
    <w:rsid w:val="00B01349"/>
    <w:rsid w:val="00B01F4F"/>
    <w:rsid w:val="00B02272"/>
    <w:rsid w:val="00B02F1B"/>
    <w:rsid w:val="00B10C9C"/>
    <w:rsid w:val="00B113E3"/>
    <w:rsid w:val="00B1165C"/>
    <w:rsid w:val="00B116D0"/>
    <w:rsid w:val="00B11713"/>
    <w:rsid w:val="00B123FB"/>
    <w:rsid w:val="00B13454"/>
    <w:rsid w:val="00B15F03"/>
    <w:rsid w:val="00B16DA9"/>
    <w:rsid w:val="00B16EFD"/>
    <w:rsid w:val="00B1764C"/>
    <w:rsid w:val="00B1790A"/>
    <w:rsid w:val="00B205C5"/>
    <w:rsid w:val="00B20CBC"/>
    <w:rsid w:val="00B214A6"/>
    <w:rsid w:val="00B21B7A"/>
    <w:rsid w:val="00B21DC9"/>
    <w:rsid w:val="00B234F4"/>
    <w:rsid w:val="00B25C80"/>
    <w:rsid w:val="00B25CA0"/>
    <w:rsid w:val="00B26D20"/>
    <w:rsid w:val="00B27916"/>
    <w:rsid w:val="00B3033F"/>
    <w:rsid w:val="00B33053"/>
    <w:rsid w:val="00B35988"/>
    <w:rsid w:val="00B35F57"/>
    <w:rsid w:val="00B3622D"/>
    <w:rsid w:val="00B362DD"/>
    <w:rsid w:val="00B36B9C"/>
    <w:rsid w:val="00B37218"/>
    <w:rsid w:val="00B3745F"/>
    <w:rsid w:val="00B37472"/>
    <w:rsid w:val="00B374FD"/>
    <w:rsid w:val="00B37755"/>
    <w:rsid w:val="00B37B34"/>
    <w:rsid w:val="00B40440"/>
    <w:rsid w:val="00B41409"/>
    <w:rsid w:val="00B4173B"/>
    <w:rsid w:val="00B421C4"/>
    <w:rsid w:val="00B425B5"/>
    <w:rsid w:val="00B439A9"/>
    <w:rsid w:val="00B444FC"/>
    <w:rsid w:val="00B449A7"/>
    <w:rsid w:val="00B45E00"/>
    <w:rsid w:val="00B50E0A"/>
    <w:rsid w:val="00B50FEA"/>
    <w:rsid w:val="00B51981"/>
    <w:rsid w:val="00B51EA9"/>
    <w:rsid w:val="00B542FD"/>
    <w:rsid w:val="00B548DE"/>
    <w:rsid w:val="00B54BAF"/>
    <w:rsid w:val="00B55C77"/>
    <w:rsid w:val="00B5698E"/>
    <w:rsid w:val="00B572F9"/>
    <w:rsid w:val="00B57622"/>
    <w:rsid w:val="00B60771"/>
    <w:rsid w:val="00B6082E"/>
    <w:rsid w:val="00B60918"/>
    <w:rsid w:val="00B610D9"/>
    <w:rsid w:val="00B64038"/>
    <w:rsid w:val="00B71563"/>
    <w:rsid w:val="00B72068"/>
    <w:rsid w:val="00B72A65"/>
    <w:rsid w:val="00B74D16"/>
    <w:rsid w:val="00B75B51"/>
    <w:rsid w:val="00B765CE"/>
    <w:rsid w:val="00B8053D"/>
    <w:rsid w:val="00B80856"/>
    <w:rsid w:val="00B80F24"/>
    <w:rsid w:val="00B823C7"/>
    <w:rsid w:val="00B83019"/>
    <w:rsid w:val="00B83E7B"/>
    <w:rsid w:val="00B84936"/>
    <w:rsid w:val="00B8574C"/>
    <w:rsid w:val="00B85918"/>
    <w:rsid w:val="00B87D2F"/>
    <w:rsid w:val="00B9131C"/>
    <w:rsid w:val="00B91FEC"/>
    <w:rsid w:val="00B92139"/>
    <w:rsid w:val="00B92FD2"/>
    <w:rsid w:val="00B9372B"/>
    <w:rsid w:val="00B939A9"/>
    <w:rsid w:val="00B96415"/>
    <w:rsid w:val="00B96AE9"/>
    <w:rsid w:val="00B96B2E"/>
    <w:rsid w:val="00B96EEE"/>
    <w:rsid w:val="00B976E7"/>
    <w:rsid w:val="00B97844"/>
    <w:rsid w:val="00BA03A6"/>
    <w:rsid w:val="00BA14DE"/>
    <w:rsid w:val="00BA3090"/>
    <w:rsid w:val="00BA3366"/>
    <w:rsid w:val="00BA3665"/>
    <w:rsid w:val="00BA4130"/>
    <w:rsid w:val="00BA6905"/>
    <w:rsid w:val="00BA7C2F"/>
    <w:rsid w:val="00BB0949"/>
    <w:rsid w:val="00BB1494"/>
    <w:rsid w:val="00BB1E65"/>
    <w:rsid w:val="00BB295C"/>
    <w:rsid w:val="00BB3C40"/>
    <w:rsid w:val="00BB4220"/>
    <w:rsid w:val="00BB4C3B"/>
    <w:rsid w:val="00BB5538"/>
    <w:rsid w:val="00BB5E8D"/>
    <w:rsid w:val="00BB5F67"/>
    <w:rsid w:val="00BB60FF"/>
    <w:rsid w:val="00BB622E"/>
    <w:rsid w:val="00BB7A0F"/>
    <w:rsid w:val="00BC035A"/>
    <w:rsid w:val="00BC145C"/>
    <w:rsid w:val="00BC14F3"/>
    <w:rsid w:val="00BC1C98"/>
    <w:rsid w:val="00BC256E"/>
    <w:rsid w:val="00BC35D9"/>
    <w:rsid w:val="00BC4463"/>
    <w:rsid w:val="00BC5442"/>
    <w:rsid w:val="00BC68FB"/>
    <w:rsid w:val="00BC75D2"/>
    <w:rsid w:val="00BD03AB"/>
    <w:rsid w:val="00BD0B30"/>
    <w:rsid w:val="00BD1EE0"/>
    <w:rsid w:val="00BD262D"/>
    <w:rsid w:val="00BD2F4D"/>
    <w:rsid w:val="00BD3031"/>
    <w:rsid w:val="00BD321F"/>
    <w:rsid w:val="00BD4EF5"/>
    <w:rsid w:val="00BD559D"/>
    <w:rsid w:val="00BE0991"/>
    <w:rsid w:val="00BE149C"/>
    <w:rsid w:val="00BE2527"/>
    <w:rsid w:val="00BE2745"/>
    <w:rsid w:val="00BE2FDF"/>
    <w:rsid w:val="00BE31D8"/>
    <w:rsid w:val="00BE338B"/>
    <w:rsid w:val="00BE3B79"/>
    <w:rsid w:val="00BE49A1"/>
    <w:rsid w:val="00BE4D2E"/>
    <w:rsid w:val="00BE56E7"/>
    <w:rsid w:val="00BE693C"/>
    <w:rsid w:val="00BF0C5C"/>
    <w:rsid w:val="00BF0D82"/>
    <w:rsid w:val="00BF3CFC"/>
    <w:rsid w:val="00BF53CD"/>
    <w:rsid w:val="00BF5EDF"/>
    <w:rsid w:val="00BF6EC5"/>
    <w:rsid w:val="00BF7AE5"/>
    <w:rsid w:val="00C000F0"/>
    <w:rsid w:val="00C01048"/>
    <w:rsid w:val="00C0155D"/>
    <w:rsid w:val="00C01D85"/>
    <w:rsid w:val="00C03AFE"/>
    <w:rsid w:val="00C05999"/>
    <w:rsid w:val="00C05EBE"/>
    <w:rsid w:val="00C05EE2"/>
    <w:rsid w:val="00C06109"/>
    <w:rsid w:val="00C06B61"/>
    <w:rsid w:val="00C111EE"/>
    <w:rsid w:val="00C11E9B"/>
    <w:rsid w:val="00C120CE"/>
    <w:rsid w:val="00C12FE5"/>
    <w:rsid w:val="00C135D9"/>
    <w:rsid w:val="00C13DB8"/>
    <w:rsid w:val="00C152E6"/>
    <w:rsid w:val="00C16522"/>
    <w:rsid w:val="00C17270"/>
    <w:rsid w:val="00C20FC3"/>
    <w:rsid w:val="00C21B70"/>
    <w:rsid w:val="00C2205F"/>
    <w:rsid w:val="00C245C6"/>
    <w:rsid w:val="00C251B9"/>
    <w:rsid w:val="00C271E5"/>
    <w:rsid w:val="00C3435A"/>
    <w:rsid w:val="00C3439D"/>
    <w:rsid w:val="00C343C6"/>
    <w:rsid w:val="00C34B02"/>
    <w:rsid w:val="00C34C8C"/>
    <w:rsid w:val="00C351D8"/>
    <w:rsid w:val="00C361C0"/>
    <w:rsid w:val="00C36486"/>
    <w:rsid w:val="00C36E1F"/>
    <w:rsid w:val="00C40164"/>
    <w:rsid w:val="00C41D82"/>
    <w:rsid w:val="00C44493"/>
    <w:rsid w:val="00C4497F"/>
    <w:rsid w:val="00C46656"/>
    <w:rsid w:val="00C47472"/>
    <w:rsid w:val="00C510A6"/>
    <w:rsid w:val="00C52377"/>
    <w:rsid w:val="00C526CC"/>
    <w:rsid w:val="00C5366D"/>
    <w:rsid w:val="00C53EF6"/>
    <w:rsid w:val="00C569A9"/>
    <w:rsid w:val="00C57CD2"/>
    <w:rsid w:val="00C60BCB"/>
    <w:rsid w:val="00C6171D"/>
    <w:rsid w:val="00C61E1C"/>
    <w:rsid w:val="00C63265"/>
    <w:rsid w:val="00C661D5"/>
    <w:rsid w:val="00C701EB"/>
    <w:rsid w:val="00C7078E"/>
    <w:rsid w:val="00C70A56"/>
    <w:rsid w:val="00C70D34"/>
    <w:rsid w:val="00C71058"/>
    <w:rsid w:val="00C7252A"/>
    <w:rsid w:val="00C72730"/>
    <w:rsid w:val="00C7319A"/>
    <w:rsid w:val="00C749D1"/>
    <w:rsid w:val="00C74A09"/>
    <w:rsid w:val="00C74DF8"/>
    <w:rsid w:val="00C7577D"/>
    <w:rsid w:val="00C75836"/>
    <w:rsid w:val="00C84D9D"/>
    <w:rsid w:val="00C856E9"/>
    <w:rsid w:val="00C87248"/>
    <w:rsid w:val="00C874C3"/>
    <w:rsid w:val="00C901C4"/>
    <w:rsid w:val="00C93D5D"/>
    <w:rsid w:val="00C95CB1"/>
    <w:rsid w:val="00C96AB1"/>
    <w:rsid w:val="00C96B47"/>
    <w:rsid w:val="00CA0164"/>
    <w:rsid w:val="00CA1E30"/>
    <w:rsid w:val="00CA1E61"/>
    <w:rsid w:val="00CA299E"/>
    <w:rsid w:val="00CA3545"/>
    <w:rsid w:val="00CA4516"/>
    <w:rsid w:val="00CA4E8C"/>
    <w:rsid w:val="00CA5958"/>
    <w:rsid w:val="00CA7B74"/>
    <w:rsid w:val="00CB084E"/>
    <w:rsid w:val="00CB0D9D"/>
    <w:rsid w:val="00CB3835"/>
    <w:rsid w:val="00CB74B7"/>
    <w:rsid w:val="00CC0105"/>
    <w:rsid w:val="00CC0138"/>
    <w:rsid w:val="00CC1AA4"/>
    <w:rsid w:val="00CC2289"/>
    <w:rsid w:val="00CC3553"/>
    <w:rsid w:val="00CC3AEF"/>
    <w:rsid w:val="00CC416F"/>
    <w:rsid w:val="00CC41C4"/>
    <w:rsid w:val="00CC47E9"/>
    <w:rsid w:val="00CC488F"/>
    <w:rsid w:val="00CC4EAA"/>
    <w:rsid w:val="00CC515C"/>
    <w:rsid w:val="00CC79EB"/>
    <w:rsid w:val="00CD0C5B"/>
    <w:rsid w:val="00CD3AF3"/>
    <w:rsid w:val="00CD4368"/>
    <w:rsid w:val="00CD4CA8"/>
    <w:rsid w:val="00CD57C1"/>
    <w:rsid w:val="00CD5E21"/>
    <w:rsid w:val="00CD62B8"/>
    <w:rsid w:val="00CD6D62"/>
    <w:rsid w:val="00CD7FA5"/>
    <w:rsid w:val="00CE0616"/>
    <w:rsid w:val="00CE2313"/>
    <w:rsid w:val="00CE2AB9"/>
    <w:rsid w:val="00CE351B"/>
    <w:rsid w:val="00CE7245"/>
    <w:rsid w:val="00CF0A4E"/>
    <w:rsid w:val="00CF15AF"/>
    <w:rsid w:val="00CF283A"/>
    <w:rsid w:val="00CF295A"/>
    <w:rsid w:val="00CF2BE5"/>
    <w:rsid w:val="00CF2DCC"/>
    <w:rsid w:val="00CF2F29"/>
    <w:rsid w:val="00CF3F46"/>
    <w:rsid w:val="00CF431C"/>
    <w:rsid w:val="00CF48FC"/>
    <w:rsid w:val="00CF5193"/>
    <w:rsid w:val="00CF6131"/>
    <w:rsid w:val="00CF6893"/>
    <w:rsid w:val="00CF74B0"/>
    <w:rsid w:val="00D00201"/>
    <w:rsid w:val="00D008F8"/>
    <w:rsid w:val="00D0118E"/>
    <w:rsid w:val="00D01691"/>
    <w:rsid w:val="00D022F8"/>
    <w:rsid w:val="00D02653"/>
    <w:rsid w:val="00D02C78"/>
    <w:rsid w:val="00D02DFE"/>
    <w:rsid w:val="00D03BFE"/>
    <w:rsid w:val="00D04808"/>
    <w:rsid w:val="00D0637A"/>
    <w:rsid w:val="00D1001B"/>
    <w:rsid w:val="00D104D5"/>
    <w:rsid w:val="00D1064B"/>
    <w:rsid w:val="00D10B0D"/>
    <w:rsid w:val="00D10C17"/>
    <w:rsid w:val="00D10E8C"/>
    <w:rsid w:val="00D111FE"/>
    <w:rsid w:val="00D114C2"/>
    <w:rsid w:val="00D13360"/>
    <w:rsid w:val="00D13880"/>
    <w:rsid w:val="00D13A21"/>
    <w:rsid w:val="00D14367"/>
    <w:rsid w:val="00D15CEB"/>
    <w:rsid w:val="00D20A0B"/>
    <w:rsid w:val="00D218C7"/>
    <w:rsid w:val="00D221C6"/>
    <w:rsid w:val="00D22392"/>
    <w:rsid w:val="00D2289B"/>
    <w:rsid w:val="00D236E0"/>
    <w:rsid w:val="00D23759"/>
    <w:rsid w:val="00D24051"/>
    <w:rsid w:val="00D243D3"/>
    <w:rsid w:val="00D24A38"/>
    <w:rsid w:val="00D26154"/>
    <w:rsid w:val="00D27145"/>
    <w:rsid w:val="00D30F9D"/>
    <w:rsid w:val="00D31FB7"/>
    <w:rsid w:val="00D327DB"/>
    <w:rsid w:val="00D33A00"/>
    <w:rsid w:val="00D37135"/>
    <w:rsid w:val="00D37F6D"/>
    <w:rsid w:val="00D40784"/>
    <w:rsid w:val="00D41D8D"/>
    <w:rsid w:val="00D42835"/>
    <w:rsid w:val="00D43C05"/>
    <w:rsid w:val="00D44315"/>
    <w:rsid w:val="00D45A3C"/>
    <w:rsid w:val="00D4636B"/>
    <w:rsid w:val="00D46850"/>
    <w:rsid w:val="00D468B7"/>
    <w:rsid w:val="00D46A30"/>
    <w:rsid w:val="00D51CEF"/>
    <w:rsid w:val="00D52436"/>
    <w:rsid w:val="00D52F67"/>
    <w:rsid w:val="00D575C1"/>
    <w:rsid w:val="00D57B06"/>
    <w:rsid w:val="00D61287"/>
    <w:rsid w:val="00D619E8"/>
    <w:rsid w:val="00D62769"/>
    <w:rsid w:val="00D63FEF"/>
    <w:rsid w:val="00D6447F"/>
    <w:rsid w:val="00D6477B"/>
    <w:rsid w:val="00D64AE0"/>
    <w:rsid w:val="00D67714"/>
    <w:rsid w:val="00D711AB"/>
    <w:rsid w:val="00D711B7"/>
    <w:rsid w:val="00D71A50"/>
    <w:rsid w:val="00D73425"/>
    <w:rsid w:val="00D73B29"/>
    <w:rsid w:val="00D74486"/>
    <w:rsid w:val="00D7600D"/>
    <w:rsid w:val="00D76BF7"/>
    <w:rsid w:val="00D81FBB"/>
    <w:rsid w:val="00D82B4D"/>
    <w:rsid w:val="00D85EAD"/>
    <w:rsid w:val="00D86920"/>
    <w:rsid w:val="00D878B8"/>
    <w:rsid w:val="00D90413"/>
    <w:rsid w:val="00D91C89"/>
    <w:rsid w:val="00D92125"/>
    <w:rsid w:val="00D92C05"/>
    <w:rsid w:val="00D9358E"/>
    <w:rsid w:val="00D94C17"/>
    <w:rsid w:val="00D9618E"/>
    <w:rsid w:val="00D97B63"/>
    <w:rsid w:val="00DA2139"/>
    <w:rsid w:val="00DA3872"/>
    <w:rsid w:val="00DA46F2"/>
    <w:rsid w:val="00DA4DAF"/>
    <w:rsid w:val="00DA53C8"/>
    <w:rsid w:val="00DA68F8"/>
    <w:rsid w:val="00DB0D5D"/>
    <w:rsid w:val="00DB0D63"/>
    <w:rsid w:val="00DB25B6"/>
    <w:rsid w:val="00DB291B"/>
    <w:rsid w:val="00DB2D54"/>
    <w:rsid w:val="00DB378D"/>
    <w:rsid w:val="00DB3CA0"/>
    <w:rsid w:val="00DB4598"/>
    <w:rsid w:val="00DB4624"/>
    <w:rsid w:val="00DB5292"/>
    <w:rsid w:val="00DB5ACC"/>
    <w:rsid w:val="00DB5EB1"/>
    <w:rsid w:val="00DB6164"/>
    <w:rsid w:val="00DC03DC"/>
    <w:rsid w:val="00DC1051"/>
    <w:rsid w:val="00DC29F1"/>
    <w:rsid w:val="00DC40D0"/>
    <w:rsid w:val="00DC4B55"/>
    <w:rsid w:val="00DC511E"/>
    <w:rsid w:val="00DC5A18"/>
    <w:rsid w:val="00DC5F33"/>
    <w:rsid w:val="00DC60DA"/>
    <w:rsid w:val="00DC7DD1"/>
    <w:rsid w:val="00DC7E81"/>
    <w:rsid w:val="00DD1018"/>
    <w:rsid w:val="00DD1BFB"/>
    <w:rsid w:val="00DD1E96"/>
    <w:rsid w:val="00DD50FA"/>
    <w:rsid w:val="00DD6D2F"/>
    <w:rsid w:val="00DD71A9"/>
    <w:rsid w:val="00DD737E"/>
    <w:rsid w:val="00DE2B11"/>
    <w:rsid w:val="00DE4FB0"/>
    <w:rsid w:val="00DE5156"/>
    <w:rsid w:val="00DE539A"/>
    <w:rsid w:val="00DE6039"/>
    <w:rsid w:val="00DE6784"/>
    <w:rsid w:val="00DE706B"/>
    <w:rsid w:val="00DF034F"/>
    <w:rsid w:val="00DF0F4F"/>
    <w:rsid w:val="00DF1AE0"/>
    <w:rsid w:val="00DF3804"/>
    <w:rsid w:val="00DF4265"/>
    <w:rsid w:val="00DF4C25"/>
    <w:rsid w:val="00DF4D54"/>
    <w:rsid w:val="00DF5F89"/>
    <w:rsid w:val="00DF6BE4"/>
    <w:rsid w:val="00DF700C"/>
    <w:rsid w:val="00E00964"/>
    <w:rsid w:val="00E03CF9"/>
    <w:rsid w:val="00E0645B"/>
    <w:rsid w:val="00E06460"/>
    <w:rsid w:val="00E0678D"/>
    <w:rsid w:val="00E068FD"/>
    <w:rsid w:val="00E06C14"/>
    <w:rsid w:val="00E10053"/>
    <w:rsid w:val="00E112AB"/>
    <w:rsid w:val="00E11882"/>
    <w:rsid w:val="00E12B51"/>
    <w:rsid w:val="00E1323A"/>
    <w:rsid w:val="00E1349C"/>
    <w:rsid w:val="00E13EF6"/>
    <w:rsid w:val="00E142E6"/>
    <w:rsid w:val="00E16A2C"/>
    <w:rsid w:val="00E211DD"/>
    <w:rsid w:val="00E21A84"/>
    <w:rsid w:val="00E21D43"/>
    <w:rsid w:val="00E2289F"/>
    <w:rsid w:val="00E23B60"/>
    <w:rsid w:val="00E24594"/>
    <w:rsid w:val="00E24E62"/>
    <w:rsid w:val="00E26827"/>
    <w:rsid w:val="00E26D60"/>
    <w:rsid w:val="00E27784"/>
    <w:rsid w:val="00E301E1"/>
    <w:rsid w:val="00E30BF0"/>
    <w:rsid w:val="00E31ECD"/>
    <w:rsid w:val="00E3291A"/>
    <w:rsid w:val="00E33692"/>
    <w:rsid w:val="00E3479A"/>
    <w:rsid w:val="00E34EEB"/>
    <w:rsid w:val="00E35BD2"/>
    <w:rsid w:val="00E360B4"/>
    <w:rsid w:val="00E3622A"/>
    <w:rsid w:val="00E36A45"/>
    <w:rsid w:val="00E40CB2"/>
    <w:rsid w:val="00E40DBE"/>
    <w:rsid w:val="00E42364"/>
    <w:rsid w:val="00E4311E"/>
    <w:rsid w:val="00E4544F"/>
    <w:rsid w:val="00E45C85"/>
    <w:rsid w:val="00E47707"/>
    <w:rsid w:val="00E50A54"/>
    <w:rsid w:val="00E5263F"/>
    <w:rsid w:val="00E526FB"/>
    <w:rsid w:val="00E531DB"/>
    <w:rsid w:val="00E532A7"/>
    <w:rsid w:val="00E536D6"/>
    <w:rsid w:val="00E53B6F"/>
    <w:rsid w:val="00E55B1B"/>
    <w:rsid w:val="00E56C39"/>
    <w:rsid w:val="00E61D4E"/>
    <w:rsid w:val="00E625F6"/>
    <w:rsid w:val="00E62E1B"/>
    <w:rsid w:val="00E634AC"/>
    <w:rsid w:val="00E657D9"/>
    <w:rsid w:val="00E663F7"/>
    <w:rsid w:val="00E67459"/>
    <w:rsid w:val="00E704EB"/>
    <w:rsid w:val="00E74810"/>
    <w:rsid w:val="00E75D8E"/>
    <w:rsid w:val="00E7695F"/>
    <w:rsid w:val="00E76C84"/>
    <w:rsid w:val="00E77501"/>
    <w:rsid w:val="00E77539"/>
    <w:rsid w:val="00E77592"/>
    <w:rsid w:val="00E779CC"/>
    <w:rsid w:val="00E802C9"/>
    <w:rsid w:val="00E812D9"/>
    <w:rsid w:val="00E815D9"/>
    <w:rsid w:val="00E81D19"/>
    <w:rsid w:val="00E828C4"/>
    <w:rsid w:val="00E82E30"/>
    <w:rsid w:val="00E83024"/>
    <w:rsid w:val="00E83EA0"/>
    <w:rsid w:val="00E843E7"/>
    <w:rsid w:val="00E8583D"/>
    <w:rsid w:val="00E87030"/>
    <w:rsid w:val="00E909F2"/>
    <w:rsid w:val="00E90E1A"/>
    <w:rsid w:val="00E938DA"/>
    <w:rsid w:val="00E93AA5"/>
    <w:rsid w:val="00E946C3"/>
    <w:rsid w:val="00E95D69"/>
    <w:rsid w:val="00E9613E"/>
    <w:rsid w:val="00E96DE8"/>
    <w:rsid w:val="00EA154D"/>
    <w:rsid w:val="00EA18C1"/>
    <w:rsid w:val="00EA206D"/>
    <w:rsid w:val="00EA3FE6"/>
    <w:rsid w:val="00EA4823"/>
    <w:rsid w:val="00EA60F3"/>
    <w:rsid w:val="00EA6EF9"/>
    <w:rsid w:val="00EA7075"/>
    <w:rsid w:val="00EA772F"/>
    <w:rsid w:val="00EA7A1A"/>
    <w:rsid w:val="00EB00D0"/>
    <w:rsid w:val="00EB176D"/>
    <w:rsid w:val="00EB2B92"/>
    <w:rsid w:val="00EB3321"/>
    <w:rsid w:val="00EB4459"/>
    <w:rsid w:val="00EB6231"/>
    <w:rsid w:val="00EC139E"/>
    <w:rsid w:val="00EC13B2"/>
    <w:rsid w:val="00EC1BA2"/>
    <w:rsid w:val="00EC2FB3"/>
    <w:rsid w:val="00EC4302"/>
    <w:rsid w:val="00EC431C"/>
    <w:rsid w:val="00EC5436"/>
    <w:rsid w:val="00EC6C83"/>
    <w:rsid w:val="00ED1D5F"/>
    <w:rsid w:val="00ED20CA"/>
    <w:rsid w:val="00ED3426"/>
    <w:rsid w:val="00ED3894"/>
    <w:rsid w:val="00ED3CB0"/>
    <w:rsid w:val="00ED4E56"/>
    <w:rsid w:val="00ED50AA"/>
    <w:rsid w:val="00ED5DD6"/>
    <w:rsid w:val="00ED65B2"/>
    <w:rsid w:val="00EE028D"/>
    <w:rsid w:val="00EE02DA"/>
    <w:rsid w:val="00EE1EC7"/>
    <w:rsid w:val="00EE20B8"/>
    <w:rsid w:val="00EE27DF"/>
    <w:rsid w:val="00EE3F98"/>
    <w:rsid w:val="00EE49FA"/>
    <w:rsid w:val="00EE6125"/>
    <w:rsid w:val="00EE61CF"/>
    <w:rsid w:val="00EE6BEF"/>
    <w:rsid w:val="00EE7909"/>
    <w:rsid w:val="00EE7CC7"/>
    <w:rsid w:val="00EF072F"/>
    <w:rsid w:val="00EF2063"/>
    <w:rsid w:val="00EF26F5"/>
    <w:rsid w:val="00EF2727"/>
    <w:rsid w:val="00EF307C"/>
    <w:rsid w:val="00EF61E8"/>
    <w:rsid w:val="00EF73B0"/>
    <w:rsid w:val="00EF7ABF"/>
    <w:rsid w:val="00F006A8"/>
    <w:rsid w:val="00F021C9"/>
    <w:rsid w:val="00F027C6"/>
    <w:rsid w:val="00F04076"/>
    <w:rsid w:val="00F05A17"/>
    <w:rsid w:val="00F05CA0"/>
    <w:rsid w:val="00F06627"/>
    <w:rsid w:val="00F07713"/>
    <w:rsid w:val="00F104A0"/>
    <w:rsid w:val="00F10D5F"/>
    <w:rsid w:val="00F122C3"/>
    <w:rsid w:val="00F13170"/>
    <w:rsid w:val="00F14D5A"/>
    <w:rsid w:val="00F14E62"/>
    <w:rsid w:val="00F150EE"/>
    <w:rsid w:val="00F155C1"/>
    <w:rsid w:val="00F15DD1"/>
    <w:rsid w:val="00F17DC7"/>
    <w:rsid w:val="00F21A9E"/>
    <w:rsid w:val="00F2313E"/>
    <w:rsid w:val="00F2526F"/>
    <w:rsid w:val="00F267CA"/>
    <w:rsid w:val="00F267F7"/>
    <w:rsid w:val="00F27AE2"/>
    <w:rsid w:val="00F27C6F"/>
    <w:rsid w:val="00F303FC"/>
    <w:rsid w:val="00F30849"/>
    <w:rsid w:val="00F30A84"/>
    <w:rsid w:val="00F324A5"/>
    <w:rsid w:val="00F33786"/>
    <w:rsid w:val="00F33E2D"/>
    <w:rsid w:val="00F3507E"/>
    <w:rsid w:val="00F35F1B"/>
    <w:rsid w:val="00F36346"/>
    <w:rsid w:val="00F37EB0"/>
    <w:rsid w:val="00F409B0"/>
    <w:rsid w:val="00F42565"/>
    <w:rsid w:val="00F4703B"/>
    <w:rsid w:val="00F5134D"/>
    <w:rsid w:val="00F51C47"/>
    <w:rsid w:val="00F521FB"/>
    <w:rsid w:val="00F52723"/>
    <w:rsid w:val="00F53443"/>
    <w:rsid w:val="00F53962"/>
    <w:rsid w:val="00F5536F"/>
    <w:rsid w:val="00F554CE"/>
    <w:rsid w:val="00F556B4"/>
    <w:rsid w:val="00F55B07"/>
    <w:rsid w:val="00F57DCD"/>
    <w:rsid w:val="00F61F14"/>
    <w:rsid w:val="00F6271A"/>
    <w:rsid w:val="00F62C59"/>
    <w:rsid w:val="00F6446B"/>
    <w:rsid w:val="00F648A5"/>
    <w:rsid w:val="00F65D23"/>
    <w:rsid w:val="00F6606A"/>
    <w:rsid w:val="00F66D71"/>
    <w:rsid w:val="00F7116E"/>
    <w:rsid w:val="00F711F2"/>
    <w:rsid w:val="00F7210F"/>
    <w:rsid w:val="00F741A5"/>
    <w:rsid w:val="00F74F4D"/>
    <w:rsid w:val="00F753A0"/>
    <w:rsid w:val="00F7663B"/>
    <w:rsid w:val="00F82559"/>
    <w:rsid w:val="00F82607"/>
    <w:rsid w:val="00F82732"/>
    <w:rsid w:val="00F82CE9"/>
    <w:rsid w:val="00F84137"/>
    <w:rsid w:val="00F852BD"/>
    <w:rsid w:val="00F8652C"/>
    <w:rsid w:val="00F90A19"/>
    <w:rsid w:val="00F90B89"/>
    <w:rsid w:val="00F91C49"/>
    <w:rsid w:val="00F92799"/>
    <w:rsid w:val="00F92CEB"/>
    <w:rsid w:val="00F93EB9"/>
    <w:rsid w:val="00F952F9"/>
    <w:rsid w:val="00F95374"/>
    <w:rsid w:val="00F95CF3"/>
    <w:rsid w:val="00F966AC"/>
    <w:rsid w:val="00F975AC"/>
    <w:rsid w:val="00FA11F6"/>
    <w:rsid w:val="00FA1E8F"/>
    <w:rsid w:val="00FA1FB2"/>
    <w:rsid w:val="00FA23C3"/>
    <w:rsid w:val="00FA2732"/>
    <w:rsid w:val="00FA3346"/>
    <w:rsid w:val="00FA3951"/>
    <w:rsid w:val="00FA4226"/>
    <w:rsid w:val="00FA4D5F"/>
    <w:rsid w:val="00FA505E"/>
    <w:rsid w:val="00FA5368"/>
    <w:rsid w:val="00FA5E44"/>
    <w:rsid w:val="00FA6230"/>
    <w:rsid w:val="00FA6733"/>
    <w:rsid w:val="00FA689F"/>
    <w:rsid w:val="00FA70F4"/>
    <w:rsid w:val="00FA72FA"/>
    <w:rsid w:val="00FB1A06"/>
    <w:rsid w:val="00FB302C"/>
    <w:rsid w:val="00FB49AE"/>
    <w:rsid w:val="00FB4AE9"/>
    <w:rsid w:val="00FB6605"/>
    <w:rsid w:val="00FB73B4"/>
    <w:rsid w:val="00FC0D6F"/>
    <w:rsid w:val="00FC32E5"/>
    <w:rsid w:val="00FC4D40"/>
    <w:rsid w:val="00FC52D0"/>
    <w:rsid w:val="00FC62CA"/>
    <w:rsid w:val="00FC65B4"/>
    <w:rsid w:val="00FD036A"/>
    <w:rsid w:val="00FD13BE"/>
    <w:rsid w:val="00FD2BC3"/>
    <w:rsid w:val="00FD320B"/>
    <w:rsid w:val="00FD42BA"/>
    <w:rsid w:val="00FD5221"/>
    <w:rsid w:val="00FD565B"/>
    <w:rsid w:val="00FD57DA"/>
    <w:rsid w:val="00FD5997"/>
    <w:rsid w:val="00FD5DDD"/>
    <w:rsid w:val="00FD6F30"/>
    <w:rsid w:val="00FD7286"/>
    <w:rsid w:val="00FD75C4"/>
    <w:rsid w:val="00FD799E"/>
    <w:rsid w:val="00FD7E08"/>
    <w:rsid w:val="00FE0D10"/>
    <w:rsid w:val="00FE10E9"/>
    <w:rsid w:val="00FE2C3E"/>
    <w:rsid w:val="00FE2D51"/>
    <w:rsid w:val="00FE4EE4"/>
    <w:rsid w:val="00FE54BB"/>
    <w:rsid w:val="00FE7179"/>
    <w:rsid w:val="00FE7DCB"/>
    <w:rsid w:val="00FF0407"/>
    <w:rsid w:val="00FF0B0B"/>
    <w:rsid w:val="00FF150A"/>
    <w:rsid w:val="00FF332A"/>
    <w:rsid w:val="00FF5368"/>
    <w:rsid w:val="00FF5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6FFB5F"/>
  <w15:docId w15:val="{C5AB47D9-02CE-4177-A727-9936ED5E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5390"/>
    <w:rPr>
      <w:rFonts w:ascii="Trebuchet MS" w:hAnsi="Trebuchet MS" w:cs="Arial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C539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C5390"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6C5390"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qFormat/>
    <w:rsid w:val="006C5390"/>
    <w:pPr>
      <w:keepNext/>
      <w:autoSpaceDE w:val="0"/>
      <w:autoSpaceDN w:val="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6C539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6C5390"/>
    <w:pPr>
      <w:spacing w:before="240" w:after="60"/>
      <w:outlineLvl w:val="5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6C14"/>
    <w:pPr>
      <w:spacing w:before="240" w:after="60"/>
      <w:outlineLvl w:val="6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5390"/>
    <w:rPr>
      <w:color w:val="990000"/>
      <w:u w:val="single"/>
    </w:rPr>
  </w:style>
  <w:style w:type="paragraph" w:styleId="Footer">
    <w:name w:val="footer"/>
    <w:basedOn w:val="Normal"/>
    <w:link w:val="FooterChar"/>
    <w:uiPriority w:val="99"/>
    <w:rsid w:val="00FE7DCB"/>
    <w:pPr>
      <w:tabs>
        <w:tab w:val="center" w:pos="4320"/>
        <w:tab w:val="right" w:pos="8640"/>
      </w:tabs>
    </w:pPr>
    <w:rPr>
      <w:rFonts w:cs="Times New Roman"/>
    </w:rPr>
  </w:style>
  <w:style w:type="character" w:styleId="PageNumber">
    <w:name w:val="page number"/>
    <w:basedOn w:val="DefaultParagraphFont"/>
    <w:rsid w:val="00FE7DCB"/>
  </w:style>
  <w:style w:type="paragraph" w:customStyle="1" w:styleId="AchievementChar">
    <w:name w:val="Achievement Char"/>
    <w:basedOn w:val="BodyText"/>
    <w:link w:val="AchievementCharChar"/>
    <w:rsid w:val="00FE7DCB"/>
    <w:pPr>
      <w:numPr>
        <w:numId w:val="1"/>
      </w:numPr>
      <w:spacing w:after="60" w:line="240" w:lineRule="atLeast"/>
      <w:jc w:val="both"/>
    </w:pPr>
    <w:rPr>
      <w:rFonts w:ascii="Garamond" w:hAnsi="Garamond" w:cs="Times New Roman"/>
      <w:sz w:val="22"/>
      <w:szCs w:val="20"/>
    </w:rPr>
  </w:style>
  <w:style w:type="character" w:customStyle="1" w:styleId="AchievementCharChar">
    <w:name w:val="Achievement Char Char"/>
    <w:link w:val="AchievementChar"/>
    <w:rsid w:val="00FE7DCB"/>
    <w:rPr>
      <w:rFonts w:ascii="Garamond" w:hAnsi="Garamond" w:cs="Arial"/>
      <w:color w:val="000000"/>
      <w:sz w:val="22"/>
      <w:lang w:val="en-US" w:eastAsia="en-US"/>
    </w:rPr>
  </w:style>
  <w:style w:type="paragraph" w:customStyle="1" w:styleId="Char">
    <w:name w:val="Char"/>
    <w:basedOn w:val="Normal"/>
    <w:rsid w:val="00FE7DCB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BodyText2">
    <w:name w:val="Body Text 2"/>
    <w:basedOn w:val="Normal"/>
    <w:rsid w:val="00FE7DCB"/>
    <w:pPr>
      <w:spacing w:after="120" w:line="480" w:lineRule="auto"/>
    </w:pPr>
  </w:style>
  <w:style w:type="paragraph" w:styleId="BodyText">
    <w:name w:val="Body Text"/>
    <w:basedOn w:val="Normal"/>
    <w:rsid w:val="00FE7DCB"/>
    <w:pPr>
      <w:spacing w:after="120"/>
    </w:pPr>
  </w:style>
  <w:style w:type="paragraph" w:customStyle="1" w:styleId="Achievement">
    <w:name w:val="Achievement"/>
    <w:basedOn w:val="BodyText"/>
    <w:rsid w:val="009866F7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Char6">
    <w:name w:val="Char6"/>
    <w:basedOn w:val="Normal"/>
    <w:rsid w:val="00380778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C7319A"/>
    <w:pPr>
      <w:widowControl w:val="0"/>
      <w:autoSpaceDE w:val="0"/>
      <w:autoSpaceDN w:val="0"/>
      <w:adjustRightInd w:val="0"/>
      <w:ind w:left="720"/>
    </w:pPr>
    <w:rPr>
      <w:rFonts w:ascii="Verdana" w:hAnsi="Verdana" w:cs="Verdana"/>
    </w:rPr>
  </w:style>
  <w:style w:type="paragraph" w:styleId="BodyTextIndent">
    <w:name w:val="Body Text Indent"/>
    <w:basedOn w:val="Normal"/>
    <w:rsid w:val="00084EC4"/>
    <w:pPr>
      <w:spacing w:after="120"/>
      <w:ind w:left="360"/>
    </w:pPr>
  </w:style>
  <w:style w:type="paragraph" w:styleId="BodyTextIndent3">
    <w:name w:val="Body Text Indent 3"/>
    <w:basedOn w:val="Normal"/>
    <w:rsid w:val="00084EC4"/>
    <w:pPr>
      <w:spacing w:after="120"/>
      <w:ind w:left="360"/>
    </w:pPr>
    <w:rPr>
      <w:sz w:val="16"/>
      <w:szCs w:val="16"/>
    </w:rPr>
  </w:style>
  <w:style w:type="character" w:styleId="FollowedHyperlink">
    <w:name w:val="FollowedHyperlink"/>
    <w:rsid w:val="006C5390"/>
    <w:rPr>
      <w:color w:val="006666"/>
      <w:u w:val="single"/>
    </w:rPr>
  </w:style>
  <w:style w:type="paragraph" w:styleId="Header">
    <w:name w:val="header"/>
    <w:basedOn w:val="Normal"/>
    <w:rsid w:val="00241F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275DC"/>
    <w:rPr>
      <w:rFonts w:ascii="Tahoma" w:hAnsi="Tahoma" w:cs="Tahoma"/>
      <w:sz w:val="16"/>
      <w:szCs w:val="16"/>
    </w:rPr>
  </w:style>
  <w:style w:type="character" w:customStyle="1" w:styleId="Typewriter">
    <w:name w:val="Typewriter"/>
    <w:rsid w:val="00DF3804"/>
    <w:rPr>
      <w:rFonts w:ascii="Courier New" w:hAnsi="Courier New"/>
      <w:sz w:val="20"/>
    </w:rPr>
  </w:style>
  <w:style w:type="paragraph" w:styleId="FootnoteText">
    <w:name w:val="footnote text"/>
    <w:basedOn w:val="Normal"/>
    <w:semiHidden/>
    <w:rsid w:val="00104A9F"/>
    <w:rPr>
      <w:sz w:val="20"/>
      <w:szCs w:val="20"/>
    </w:rPr>
  </w:style>
  <w:style w:type="character" w:styleId="FootnoteReference">
    <w:name w:val="footnote reference"/>
    <w:semiHidden/>
    <w:rsid w:val="00104A9F"/>
    <w:rPr>
      <w:vertAlign w:val="superscript"/>
    </w:rPr>
  </w:style>
  <w:style w:type="character" w:styleId="CommentReference">
    <w:name w:val="annotation reference"/>
    <w:rsid w:val="00E431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3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311E"/>
  </w:style>
  <w:style w:type="paragraph" w:styleId="CommentSubject">
    <w:name w:val="annotation subject"/>
    <w:basedOn w:val="CommentText"/>
    <w:next w:val="CommentText"/>
    <w:link w:val="CommentSubjectChar"/>
    <w:rsid w:val="00E4311E"/>
    <w:rPr>
      <w:rFonts w:ascii="Times New Roman" w:hAnsi="Times New Roman" w:cs="Times New Roman"/>
      <w:b/>
      <w:bCs/>
      <w:color w:val="auto"/>
    </w:rPr>
  </w:style>
  <w:style w:type="character" w:customStyle="1" w:styleId="CommentSubjectChar">
    <w:name w:val="Comment Subject Char"/>
    <w:link w:val="CommentSubject"/>
    <w:rsid w:val="00E4311E"/>
    <w:rPr>
      <w:b/>
      <w:bCs/>
    </w:rPr>
  </w:style>
  <w:style w:type="paragraph" w:customStyle="1" w:styleId="CVhead">
    <w:name w:val="CV head"/>
    <w:basedOn w:val="BodyText"/>
    <w:rsid w:val="009C1DD6"/>
    <w:pPr>
      <w:ind w:left="720"/>
    </w:pPr>
    <w:rPr>
      <w:rFonts w:ascii="Georgia" w:hAnsi="Georgia"/>
      <w:b/>
      <w:sz w:val="20"/>
      <w:szCs w:val="20"/>
      <w:lang w:val="en-GB"/>
    </w:rPr>
  </w:style>
  <w:style w:type="table" w:styleId="TableTheme">
    <w:name w:val="Table Theme"/>
    <w:basedOn w:val="TableNormal"/>
    <w:rsid w:val="006C5390"/>
    <w:tblPr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customStyle="1" w:styleId="CharCharCharCharChar">
    <w:name w:val="Char Char Char Char Char"/>
    <w:basedOn w:val="Normal"/>
    <w:rsid w:val="00D62769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CharCharCharChar">
    <w:name w:val="Char Char Char Char"/>
    <w:basedOn w:val="Normal"/>
    <w:rsid w:val="00671002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a">
    <w:basedOn w:val="Normal"/>
    <w:rsid w:val="00987D21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Default">
    <w:name w:val="Default"/>
    <w:rsid w:val="0074349E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8D33B8"/>
    <w:rPr>
      <w:rFonts w:ascii="Times New Roman" w:hAnsi="Times New Roman" w:cs="Times New Roman"/>
      <w:color w:val="auto"/>
      <w:lang w:val="en-GB"/>
    </w:rPr>
  </w:style>
  <w:style w:type="paragraph" w:styleId="NoSpacing">
    <w:name w:val="No Spacing"/>
    <w:uiPriority w:val="1"/>
    <w:qFormat/>
    <w:rsid w:val="002062BF"/>
    <w:rPr>
      <w:rFonts w:ascii="Calibri" w:eastAsia="Calibri" w:hAnsi="Calibri"/>
      <w:sz w:val="22"/>
      <w:szCs w:val="22"/>
      <w:lang w:eastAsia="en-US"/>
    </w:rPr>
  </w:style>
  <w:style w:type="character" w:styleId="IntenseEmphasis">
    <w:name w:val="Intense Emphasis"/>
    <w:qFormat/>
    <w:rsid w:val="001A1532"/>
    <w:rPr>
      <w:b/>
      <w:bCs/>
      <w:i/>
      <w:iCs/>
      <w:color w:val="4F81BD"/>
      <w:sz w:val="22"/>
      <w:szCs w:val="22"/>
    </w:rPr>
  </w:style>
  <w:style w:type="character" w:customStyle="1" w:styleId="apple-converted-space">
    <w:name w:val="apple-converted-space"/>
    <w:basedOn w:val="DefaultParagraphFont"/>
    <w:rsid w:val="003C5957"/>
  </w:style>
  <w:style w:type="paragraph" w:customStyle="1" w:styleId="Bullets">
    <w:name w:val="Bullets"/>
    <w:basedOn w:val="Normal"/>
    <w:rsid w:val="00676BC8"/>
    <w:pPr>
      <w:numPr>
        <w:numId w:val="4"/>
      </w:numPr>
      <w:tabs>
        <w:tab w:val="clear" w:pos="720"/>
      </w:tabs>
      <w:spacing w:before="60" w:after="60" w:line="260" w:lineRule="atLeast"/>
    </w:pPr>
    <w:rPr>
      <w:rFonts w:ascii="Arial" w:hAnsi="Arial" w:cs="Times New Roman"/>
      <w:color w:val="auto"/>
      <w:kern w:val="20"/>
      <w:sz w:val="20"/>
      <w:szCs w:val="20"/>
      <w:lang w:eastAsia="zh-CN"/>
    </w:rPr>
  </w:style>
  <w:style w:type="paragraph" w:customStyle="1" w:styleId="Text">
    <w:name w:val="Text"/>
    <w:basedOn w:val="Normal"/>
    <w:link w:val="TextChar"/>
    <w:rsid w:val="00676BC8"/>
    <w:pPr>
      <w:tabs>
        <w:tab w:val="right" w:leader="dot" w:pos="8208"/>
      </w:tabs>
      <w:spacing w:before="60" w:after="60"/>
    </w:pPr>
    <w:rPr>
      <w:rFonts w:ascii="Arial" w:hAnsi="Arial" w:cs="Times New Roman"/>
      <w:color w:val="auto"/>
      <w:kern w:val="20"/>
      <w:sz w:val="20"/>
      <w:szCs w:val="20"/>
      <w:lang w:eastAsia="zh-CN"/>
    </w:r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676BC8"/>
    <w:pPr>
      <w:tabs>
        <w:tab w:val="right" w:leader="dot" w:pos="8208"/>
      </w:tabs>
      <w:spacing w:before="60" w:after="60" w:line="260" w:lineRule="atLeast"/>
    </w:pPr>
    <w:rPr>
      <w:rFonts w:ascii="Arial" w:hAnsi="Arial" w:cs="Times New Roman"/>
      <w:b/>
      <w:color w:val="auto"/>
      <w:kern w:val="20"/>
      <w:sz w:val="20"/>
      <w:szCs w:val="20"/>
      <w:lang w:eastAsia="zh-CN"/>
    </w:rPr>
  </w:style>
  <w:style w:type="character" w:customStyle="1" w:styleId="TextChar">
    <w:name w:val="Text Char"/>
    <w:link w:val="Text"/>
    <w:rsid w:val="00676BC8"/>
    <w:rPr>
      <w:rFonts w:ascii="Arial" w:eastAsia="SimSun" w:hAnsi="Arial"/>
      <w:kern w:val="20"/>
      <w:lang w:val="en-US" w:eastAsia="zh-CN" w:bidi="ar-SA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676BC8"/>
    <w:rPr>
      <w:rFonts w:ascii="Arial" w:eastAsia="SimSun" w:hAnsi="Arial"/>
      <w:b/>
      <w:kern w:val="20"/>
      <w:lang w:val="en-US" w:eastAsia="zh-CN" w:bidi="ar-SA"/>
    </w:rPr>
  </w:style>
  <w:style w:type="paragraph" w:customStyle="1" w:styleId="Heading10">
    <w:name w:val="Heading 10"/>
    <w:basedOn w:val="Normal"/>
    <w:next w:val="BodyText"/>
    <w:rsid w:val="00E06C14"/>
    <w:pPr>
      <w:keepNext/>
      <w:widowControl w:val="0"/>
      <w:tabs>
        <w:tab w:val="num" w:pos="432"/>
      </w:tabs>
      <w:suppressAutoHyphens/>
      <w:spacing w:before="240" w:after="120"/>
      <w:ind w:left="432" w:hanging="432"/>
    </w:pPr>
    <w:rPr>
      <w:rFonts w:ascii="Arial" w:eastAsia="Andale Sans UI" w:hAnsi="Arial" w:cs="Tahoma"/>
      <w:b/>
      <w:bCs/>
      <w:color w:val="auto"/>
      <w:kern w:val="1"/>
      <w:sz w:val="21"/>
      <w:szCs w:val="21"/>
    </w:rPr>
  </w:style>
  <w:style w:type="character" w:customStyle="1" w:styleId="Heading7Char">
    <w:name w:val="Heading 7 Char"/>
    <w:link w:val="Heading7"/>
    <w:semiHidden/>
    <w:rsid w:val="00E06C14"/>
    <w:rPr>
      <w:rFonts w:ascii="Calibri" w:eastAsia="Times New Roman" w:hAnsi="Calibri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115A54"/>
    <w:rPr>
      <w:b/>
      <w:bCs/>
      <w:i w:val="0"/>
      <w:iCs w:val="0"/>
    </w:rPr>
  </w:style>
  <w:style w:type="paragraph" w:styleId="PlainText">
    <w:name w:val="Plain Text"/>
    <w:basedOn w:val="Normal"/>
    <w:link w:val="PlainTextChar"/>
    <w:rsid w:val="00B96B2E"/>
    <w:rPr>
      <w:rFonts w:ascii="Courier New" w:eastAsia="Times New Roman" w:hAnsi="Courier New" w:cs="Times New Roman"/>
      <w:color w:val="auto"/>
      <w:sz w:val="20"/>
      <w:szCs w:val="20"/>
    </w:rPr>
  </w:style>
  <w:style w:type="character" w:customStyle="1" w:styleId="PlainTextChar">
    <w:name w:val="Plain Text Char"/>
    <w:link w:val="PlainText"/>
    <w:rsid w:val="00B96B2E"/>
    <w:rPr>
      <w:rFonts w:ascii="Courier New" w:eastAsia="Times New Roman" w:hAnsi="Courier New" w:cs="Courier New"/>
      <w:lang w:val="en-US" w:eastAsia="en-US"/>
    </w:rPr>
  </w:style>
  <w:style w:type="character" w:customStyle="1" w:styleId="FooterChar">
    <w:name w:val="Footer Char"/>
    <w:link w:val="Footer"/>
    <w:uiPriority w:val="99"/>
    <w:rsid w:val="0001288D"/>
    <w:rPr>
      <w:rFonts w:ascii="Trebuchet MS" w:hAnsi="Trebuchet MS" w:cs="Arial"/>
      <w:color w:val="000000"/>
      <w:sz w:val="24"/>
      <w:szCs w:val="24"/>
    </w:rPr>
  </w:style>
  <w:style w:type="paragraph" w:customStyle="1" w:styleId="kpmgbody">
    <w:name w:val="kpmgbody"/>
    <w:basedOn w:val="BodyText"/>
    <w:rsid w:val="00D85EAD"/>
    <w:pPr>
      <w:suppressAutoHyphens/>
      <w:spacing w:before="40" w:after="40" w:line="360" w:lineRule="auto"/>
      <w:jc w:val="both"/>
    </w:pPr>
    <w:rPr>
      <w:rFonts w:ascii="Century Gothic" w:eastAsia="Times New Roman" w:hAnsi="Century Gothic"/>
      <w:bCs/>
      <w:color w:val="auto"/>
      <w:sz w:val="22"/>
      <w:szCs w:val="22"/>
      <w:lang w:eastAsia="he-IL" w:bidi="he-IL"/>
    </w:rPr>
  </w:style>
  <w:style w:type="character" w:customStyle="1" w:styleId="ListParagraphChar">
    <w:name w:val="List Paragraph Char"/>
    <w:link w:val="ListParagraph"/>
    <w:rsid w:val="00D85EAD"/>
    <w:rPr>
      <w:rFonts w:ascii="Verdana" w:hAnsi="Verdana" w:cs="Verdana"/>
      <w:color w:val="000000"/>
      <w:sz w:val="24"/>
      <w:szCs w:val="24"/>
      <w:lang w:val="en-US" w:eastAsia="en-US"/>
    </w:rPr>
  </w:style>
  <w:style w:type="paragraph" w:customStyle="1" w:styleId="DefaultText">
    <w:name w:val="Default Text"/>
    <w:basedOn w:val="Normal"/>
    <w:rsid w:val="00577326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color w:val="auto"/>
      <w:sz w:val="22"/>
      <w:szCs w:val="22"/>
      <w:lang w:val="en-IN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62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49.png"/></Relationships>
</file>

<file path=word/_rels/numbering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image" Target="media/image39.png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42" Type="http://schemas.openxmlformats.org/officeDocument/2006/relationships/image" Target="media/image42.png"/><Relationship Id="rId47" Type="http://schemas.openxmlformats.org/officeDocument/2006/relationships/image" Target="media/image47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image" Target="media/image37.png"/><Relationship Id="rId40" Type="http://schemas.openxmlformats.org/officeDocument/2006/relationships/image" Target="media/image40.png"/><Relationship Id="rId45" Type="http://schemas.openxmlformats.org/officeDocument/2006/relationships/image" Target="media/image45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4" Type="http://schemas.openxmlformats.org/officeDocument/2006/relationships/image" Target="media/image44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43" Type="http://schemas.openxmlformats.org/officeDocument/2006/relationships/image" Target="media/image43.png"/><Relationship Id="rId48" Type="http://schemas.openxmlformats.org/officeDocument/2006/relationships/image" Target="media/image48.png"/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image" Target="media/image38.png"/><Relationship Id="rId46" Type="http://schemas.openxmlformats.org/officeDocument/2006/relationships/image" Target="media/image46.gif"/><Relationship Id="rId20" Type="http://schemas.openxmlformats.org/officeDocument/2006/relationships/image" Target="media/image20.png"/><Relationship Id="rId4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DEVOPS/AWS CLOUD ENGINEER</vt:lpstr>
    </vt:vector>
  </TitlesOfParts>
  <Company>Hewlett-Packard</Company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DEVOPS/AWS CLOUD ENGINEER</dc:title>
  <dc:creator>vinod kumar</dc:creator>
  <cp:lastModifiedBy>lenovo</cp:lastModifiedBy>
  <cp:revision>59</cp:revision>
  <dcterms:created xsi:type="dcterms:W3CDTF">2020-10-13T04:03:00Z</dcterms:created>
  <dcterms:modified xsi:type="dcterms:W3CDTF">2022-08-24T04:35:00Z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  <property fmtid="{D5CDD505-2E9C-101B-9397-08002B2CF9AE}" pid="3" name="_ms_pID_725343">
    <vt:lpwstr>(2)Bhe20L36bt5Yb2T1Xjyu/X0waxvlmaEV68XDHnYjbo2ie8wWZqfzCKjN9qIs4mTCn7keYgBK
T2da9qt8vba0pDcEPdEDf+3PNCNr/3RxiomcbFsxpmW9w2ZQgo6xm1pYiyGymn7VGtXTcMh3
aQRQw08fSuN+wcL9uk+jB8nvP35OjaesY4BcN8uSKy7pZkuNutsTxw65fNQPDdNSwrFtI7Ho
6/TSkXAh4qgJ+Uev4l8F9</vt:lpwstr>
  </property>
  <property fmtid="{D5CDD505-2E9C-101B-9397-08002B2CF9AE}" pid="4" name="_ms_pID_7253431">
    <vt:lpwstr>W4Y2y/v1a87/Te2Tx4JUW9XQI04bbvn+qnakpx8qviZgvfw3Qzh
yczvU7XHmy+nTIqAejihVIN5YNC63daPWI/TP0+RcFu7Lwiw1iEBitQ03bfrSnauqHH876e6
gJc=</vt:lpwstr>
  </property>
  <property fmtid="{D5CDD505-2E9C-101B-9397-08002B2CF9AE}" pid="5" name="sflag">
    <vt:lpwstr>1337592844</vt:lpwstr>
  </property>
</Properties>
</file>